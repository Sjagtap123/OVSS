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1A316" w14:textId="77777777" w:rsidR="004D6E48" w:rsidRDefault="004D6E48" w:rsidP="004D6E48">
      <w:pPr>
        <w:autoSpaceDE w:val="0"/>
        <w:spacing w:before="100" w:after="100"/>
        <w:jc w:val="center"/>
        <w:rPr>
          <w:rFonts w:ascii="Times New Roman" w:hAnsi="Times New Roman" w:cs="Times New Roman"/>
          <w:b/>
          <w:bCs/>
          <w:sz w:val="52"/>
          <w:szCs w:val="52"/>
        </w:rPr>
      </w:pPr>
    </w:p>
    <w:p w14:paraId="39AA6B11" w14:textId="77777777" w:rsidR="004D6E48" w:rsidRDefault="004D6E48" w:rsidP="004D6E48">
      <w:pPr>
        <w:autoSpaceDE w:val="0"/>
        <w:spacing w:before="100" w:after="100"/>
        <w:jc w:val="center"/>
        <w:rPr>
          <w:rFonts w:ascii="Times New Roman" w:hAnsi="Times New Roman" w:cs="Times New Roman"/>
          <w:b/>
          <w:bCs/>
          <w:sz w:val="52"/>
          <w:szCs w:val="52"/>
        </w:rPr>
      </w:pPr>
    </w:p>
    <w:p w14:paraId="59DA507A" w14:textId="77777777" w:rsidR="004D6E48" w:rsidRDefault="004D6E48" w:rsidP="004D6E48">
      <w:pPr>
        <w:autoSpaceDE w:val="0"/>
        <w:spacing w:before="100" w:after="100"/>
        <w:jc w:val="center"/>
        <w:rPr>
          <w:rFonts w:ascii="Times New Roman" w:hAnsi="Times New Roman" w:cs="Times New Roman"/>
          <w:b/>
          <w:bCs/>
          <w:sz w:val="52"/>
          <w:szCs w:val="52"/>
        </w:rPr>
      </w:pPr>
    </w:p>
    <w:p w14:paraId="274E4857" w14:textId="77777777" w:rsidR="004D6E48" w:rsidRPr="001B4B37" w:rsidRDefault="004D6E48" w:rsidP="004D6E48">
      <w:pPr>
        <w:autoSpaceDE w:val="0"/>
        <w:spacing w:before="100" w:after="100"/>
        <w:jc w:val="center"/>
        <w:rPr>
          <w:rFonts w:ascii="Times New Roman" w:hAnsi="Times New Roman" w:cs="Times New Roman"/>
          <w:b/>
          <w:bCs/>
          <w:sz w:val="52"/>
          <w:szCs w:val="52"/>
        </w:rPr>
      </w:pPr>
      <w:r w:rsidRPr="001B4B37">
        <w:rPr>
          <w:rFonts w:ascii="Times New Roman" w:hAnsi="Times New Roman" w:cs="Times New Roman"/>
          <w:b/>
          <w:bCs/>
          <w:sz w:val="52"/>
          <w:szCs w:val="52"/>
        </w:rPr>
        <w:t>Online Vehicle Service Station</w:t>
      </w:r>
    </w:p>
    <w:p w14:paraId="0139FA4A" w14:textId="77777777" w:rsidR="004D6E48" w:rsidRPr="001B4B37" w:rsidRDefault="004D6E48" w:rsidP="004D6E48">
      <w:pPr>
        <w:autoSpaceDE w:val="0"/>
        <w:spacing w:before="100" w:after="100"/>
        <w:jc w:val="center"/>
        <w:rPr>
          <w:rFonts w:ascii="Times New Roman" w:hAnsi="Times New Roman" w:cs="Times New Roman"/>
          <w:b/>
          <w:bCs/>
          <w:sz w:val="52"/>
          <w:szCs w:val="52"/>
        </w:rPr>
      </w:pPr>
    </w:p>
    <w:p w14:paraId="2843A3B4" w14:textId="77777777" w:rsidR="004D6E48" w:rsidRPr="001B4B37" w:rsidRDefault="004D6E48" w:rsidP="004D6E48">
      <w:pPr>
        <w:autoSpaceDE w:val="0"/>
        <w:spacing w:before="100" w:after="100"/>
        <w:jc w:val="center"/>
        <w:rPr>
          <w:rFonts w:ascii="Times New Roman" w:hAnsi="Times New Roman" w:cs="Times New Roman"/>
          <w:b/>
          <w:bCs/>
          <w:sz w:val="28"/>
          <w:szCs w:val="28"/>
        </w:rPr>
      </w:pPr>
      <w:r w:rsidRPr="001B4B37">
        <w:rPr>
          <w:rFonts w:ascii="Times New Roman" w:hAnsi="Times New Roman" w:cs="Times New Roman"/>
          <w:b/>
          <w:bCs/>
          <w:sz w:val="28"/>
          <w:szCs w:val="28"/>
        </w:rPr>
        <w:t>Business Requirement Specification</w:t>
      </w:r>
    </w:p>
    <w:p w14:paraId="45EBFA6C" w14:textId="77777777" w:rsidR="00852918" w:rsidRDefault="00852918"/>
    <w:p w14:paraId="08F2D1E6" w14:textId="77777777" w:rsidR="004D6E48" w:rsidRDefault="004D6E48"/>
    <w:p w14:paraId="666B1974" w14:textId="77777777" w:rsidR="004D6E48" w:rsidRDefault="004D6E48"/>
    <w:p w14:paraId="35BC5A1F" w14:textId="77777777" w:rsidR="004D6E48" w:rsidRDefault="004D6E48"/>
    <w:p w14:paraId="15DA2F15" w14:textId="77777777" w:rsidR="004D6E48" w:rsidRDefault="004D6E48"/>
    <w:p w14:paraId="6E4CE79B" w14:textId="77777777" w:rsidR="004D6E48" w:rsidRDefault="004D6E48"/>
    <w:p w14:paraId="175E213E" w14:textId="77777777" w:rsidR="004D6E48" w:rsidRDefault="004D6E48"/>
    <w:p w14:paraId="112E0BC9" w14:textId="77777777" w:rsidR="004D6E48" w:rsidRDefault="004D6E48"/>
    <w:p w14:paraId="2E86E3B4" w14:textId="77777777" w:rsidR="004D6E48" w:rsidRDefault="004D6E48"/>
    <w:p w14:paraId="07DA4763" w14:textId="77777777" w:rsidR="004D6E48" w:rsidRDefault="004D6E48"/>
    <w:p w14:paraId="5BF15005" w14:textId="77777777" w:rsidR="004D6E48" w:rsidRDefault="004D6E48"/>
    <w:p w14:paraId="5397AC5A" w14:textId="77777777" w:rsidR="004D6E48" w:rsidRDefault="004D6E48"/>
    <w:p w14:paraId="7CBBDF0B" w14:textId="77777777" w:rsidR="004D6E48" w:rsidRDefault="004D6E48"/>
    <w:p w14:paraId="4E68ADD8" w14:textId="77777777" w:rsidR="004D6E48" w:rsidRDefault="004D6E48"/>
    <w:p w14:paraId="20E21342" w14:textId="77777777" w:rsidR="004D6E48" w:rsidRDefault="004D6E48"/>
    <w:p w14:paraId="1C099203" w14:textId="77777777" w:rsidR="004D6E48" w:rsidRDefault="004D6E48"/>
    <w:p w14:paraId="3633380F" w14:textId="77777777" w:rsidR="004D6E48" w:rsidRDefault="004D6E48"/>
    <w:p w14:paraId="65FA6F6A" w14:textId="77777777" w:rsidR="004D6E48" w:rsidRDefault="004D6E48"/>
    <w:p w14:paraId="539118C9" w14:textId="77777777" w:rsidR="004D6E48" w:rsidRDefault="004D6E48"/>
    <w:p w14:paraId="0070CAB7" w14:textId="77777777" w:rsidR="004D6E48" w:rsidRDefault="004D6E48"/>
    <w:p w14:paraId="021D6CFB" w14:textId="77777777" w:rsidR="004D6E48" w:rsidRPr="004D6E48" w:rsidRDefault="004D6E48">
      <w:pPr>
        <w:rPr>
          <w:rFonts w:ascii="Times New Roman" w:hAnsi="Times New Roman" w:cs="Times New Roman"/>
          <w:b/>
          <w:sz w:val="36"/>
          <w:szCs w:val="36"/>
        </w:rPr>
      </w:pPr>
    </w:p>
    <w:p w14:paraId="3DEA89E3" w14:textId="77777777" w:rsidR="004D6E48" w:rsidRPr="004D6E48" w:rsidRDefault="004D6E48">
      <w:pPr>
        <w:rPr>
          <w:rFonts w:ascii="Times New Roman" w:hAnsi="Times New Roman" w:cs="Times New Roman"/>
          <w:b/>
          <w:sz w:val="36"/>
          <w:szCs w:val="36"/>
        </w:rPr>
      </w:pPr>
      <w:r w:rsidRPr="004D6E48">
        <w:rPr>
          <w:rFonts w:ascii="Times New Roman" w:hAnsi="Times New Roman" w:cs="Times New Roman"/>
          <w:b/>
          <w:sz w:val="36"/>
          <w:szCs w:val="36"/>
        </w:rPr>
        <w:lastRenderedPageBreak/>
        <w:t>Tables of Contents :</w:t>
      </w:r>
    </w:p>
    <w:tbl>
      <w:tblPr>
        <w:tblStyle w:val="TableGrid"/>
        <w:tblW w:w="9489" w:type="dxa"/>
        <w:tblLook w:val="04A0" w:firstRow="1" w:lastRow="0" w:firstColumn="1" w:lastColumn="0" w:noHBand="0" w:noVBand="1"/>
      </w:tblPr>
      <w:tblGrid>
        <w:gridCol w:w="1636"/>
        <w:gridCol w:w="5968"/>
        <w:gridCol w:w="1885"/>
      </w:tblGrid>
      <w:tr w:rsidR="004D6E48" w:rsidRPr="00B40DC0" w14:paraId="0ABE52A8" w14:textId="77777777" w:rsidTr="004D6E48">
        <w:trPr>
          <w:trHeight w:val="561"/>
        </w:trPr>
        <w:tc>
          <w:tcPr>
            <w:tcW w:w="1636" w:type="dxa"/>
          </w:tcPr>
          <w:p w14:paraId="69B8B159" w14:textId="77777777" w:rsidR="004D6E48" w:rsidRPr="00B40DC0" w:rsidRDefault="004D6E48" w:rsidP="004D6E48">
            <w:pPr>
              <w:autoSpaceDE w:val="0"/>
              <w:spacing w:before="100" w:after="100"/>
              <w:jc w:val="center"/>
              <w:rPr>
                <w:b/>
                <w:bCs/>
                <w:sz w:val="22"/>
                <w:szCs w:val="22"/>
              </w:rPr>
            </w:pPr>
            <w:r w:rsidRPr="00B40DC0">
              <w:rPr>
                <w:sz w:val="22"/>
                <w:szCs w:val="22"/>
              </w:rPr>
              <w:t>Sr. No.</w:t>
            </w:r>
          </w:p>
        </w:tc>
        <w:tc>
          <w:tcPr>
            <w:tcW w:w="5968" w:type="dxa"/>
          </w:tcPr>
          <w:p w14:paraId="6D7899CB" w14:textId="77777777" w:rsidR="004D6E48" w:rsidRPr="00B40DC0" w:rsidRDefault="004D6E48" w:rsidP="004D6E48">
            <w:pPr>
              <w:autoSpaceDE w:val="0"/>
              <w:spacing w:before="100" w:after="100"/>
              <w:jc w:val="center"/>
              <w:rPr>
                <w:b/>
                <w:bCs/>
                <w:sz w:val="22"/>
                <w:szCs w:val="22"/>
              </w:rPr>
            </w:pPr>
            <w:r w:rsidRPr="00B40DC0">
              <w:rPr>
                <w:b/>
                <w:bCs/>
                <w:sz w:val="22"/>
                <w:szCs w:val="22"/>
              </w:rPr>
              <w:t>Title</w:t>
            </w:r>
          </w:p>
        </w:tc>
        <w:tc>
          <w:tcPr>
            <w:tcW w:w="1885" w:type="dxa"/>
          </w:tcPr>
          <w:p w14:paraId="46B0E141" w14:textId="77777777" w:rsidR="004D6E48" w:rsidRPr="00B40DC0" w:rsidRDefault="004D6E48" w:rsidP="004D6E48">
            <w:pPr>
              <w:autoSpaceDE w:val="0"/>
              <w:spacing w:before="100" w:after="100"/>
              <w:jc w:val="center"/>
              <w:rPr>
                <w:b/>
                <w:bCs/>
                <w:sz w:val="22"/>
                <w:szCs w:val="22"/>
              </w:rPr>
            </w:pPr>
            <w:r w:rsidRPr="00B40DC0">
              <w:rPr>
                <w:b/>
                <w:bCs/>
                <w:sz w:val="22"/>
                <w:szCs w:val="22"/>
              </w:rPr>
              <w:t>Page No.</w:t>
            </w:r>
          </w:p>
        </w:tc>
      </w:tr>
      <w:tr w:rsidR="004D6E48" w:rsidRPr="00B40DC0" w14:paraId="031DBC8D" w14:textId="77777777" w:rsidTr="004D6E48">
        <w:trPr>
          <w:trHeight w:val="561"/>
        </w:trPr>
        <w:tc>
          <w:tcPr>
            <w:tcW w:w="1636" w:type="dxa"/>
          </w:tcPr>
          <w:p w14:paraId="4275BAEB" w14:textId="77777777" w:rsidR="004D6E48" w:rsidRPr="00B40DC0" w:rsidRDefault="004D6E48" w:rsidP="004D6E48">
            <w:pPr>
              <w:autoSpaceDE w:val="0"/>
              <w:spacing w:before="100" w:after="100"/>
              <w:jc w:val="center"/>
              <w:rPr>
                <w:b/>
                <w:bCs/>
                <w:sz w:val="22"/>
                <w:szCs w:val="22"/>
              </w:rPr>
            </w:pPr>
            <w:r w:rsidRPr="00B40DC0">
              <w:rPr>
                <w:b/>
                <w:bCs/>
                <w:sz w:val="22"/>
                <w:szCs w:val="22"/>
              </w:rPr>
              <w:t>1</w:t>
            </w:r>
          </w:p>
        </w:tc>
        <w:tc>
          <w:tcPr>
            <w:tcW w:w="5968" w:type="dxa"/>
          </w:tcPr>
          <w:p w14:paraId="39909294" w14:textId="77777777" w:rsidR="004D6E48" w:rsidRPr="00B40DC0" w:rsidRDefault="004D6E48" w:rsidP="004D6E48">
            <w:pPr>
              <w:autoSpaceDE w:val="0"/>
              <w:spacing w:before="100" w:after="100"/>
              <w:jc w:val="center"/>
              <w:rPr>
                <w:b/>
                <w:bCs/>
                <w:sz w:val="22"/>
                <w:szCs w:val="22"/>
              </w:rPr>
            </w:pPr>
            <w:r w:rsidRPr="00B40DC0">
              <w:rPr>
                <w:sz w:val="22"/>
                <w:szCs w:val="22"/>
              </w:rPr>
              <w:t>Introduction</w:t>
            </w:r>
          </w:p>
        </w:tc>
        <w:tc>
          <w:tcPr>
            <w:tcW w:w="1885" w:type="dxa"/>
          </w:tcPr>
          <w:p w14:paraId="7A53FCFF" w14:textId="77777777" w:rsidR="004D6E48" w:rsidRPr="00B40DC0" w:rsidRDefault="004D6E48" w:rsidP="004D6E48">
            <w:pPr>
              <w:autoSpaceDE w:val="0"/>
              <w:spacing w:before="100" w:after="100"/>
              <w:jc w:val="center"/>
              <w:rPr>
                <w:b/>
                <w:bCs/>
                <w:sz w:val="22"/>
                <w:szCs w:val="22"/>
              </w:rPr>
            </w:pPr>
            <w:r w:rsidRPr="00B40DC0">
              <w:rPr>
                <w:b/>
                <w:bCs/>
                <w:sz w:val="22"/>
                <w:szCs w:val="22"/>
              </w:rPr>
              <w:t>3</w:t>
            </w:r>
          </w:p>
        </w:tc>
      </w:tr>
      <w:tr w:rsidR="004D6E48" w:rsidRPr="00B40DC0" w14:paraId="6D5CFEBA" w14:textId="77777777" w:rsidTr="004D6E48">
        <w:trPr>
          <w:trHeight w:val="561"/>
        </w:trPr>
        <w:tc>
          <w:tcPr>
            <w:tcW w:w="1636" w:type="dxa"/>
          </w:tcPr>
          <w:p w14:paraId="26D70EB8" w14:textId="77777777" w:rsidR="004D6E48" w:rsidRPr="00B40DC0" w:rsidRDefault="004D6E48" w:rsidP="004D6E48">
            <w:pPr>
              <w:autoSpaceDE w:val="0"/>
              <w:spacing w:before="100" w:after="100"/>
              <w:jc w:val="center"/>
              <w:rPr>
                <w:b/>
                <w:bCs/>
                <w:sz w:val="22"/>
                <w:szCs w:val="22"/>
              </w:rPr>
            </w:pPr>
            <w:r w:rsidRPr="00B40DC0">
              <w:rPr>
                <w:b/>
                <w:bCs/>
                <w:sz w:val="22"/>
                <w:szCs w:val="22"/>
              </w:rPr>
              <w:t>2</w:t>
            </w:r>
          </w:p>
        </w:tc>
        <w:tc>
          <w:tcPr>
            <w:tcW w:w="5968" w:type="dxa"/>
          </w:tcPr>
          <w:p w14:paraId="235C63BE" w14:textId="77777777" w:rsidR="004D6E48" w:rsidRPr="00B40DC0" w:rsidRDefault="004D6E48" w:rsidP="004D6E48">
            <w:pPr>
              <w:autoSpaceDE w:val="0"/>
              <w:spacing w:before="100" w:after="100"/>
              <w:jc w:val="center"/>
              <w:rPr>
                <w:b/>
                <w:bCs/>
                <w:sz w:val="22"/>
                <w:szCs w:val="22"/>
              </w:rPr>
            </w:pPr>
            <w:r w:rsidRPr="00B40DC0">
              <w:rPr>
                <w:sz w:val="22"/>
                <w:szCs w:val="22"/>
              </w:rPr>
              <w:t>Business Requirements Overview</w:t>
            </w:r>
          </w:p>
        </w:tc>
        <w:tc>
          <w:tcPr>
            <w:tcW w:w="1885" w:type="dxa"/>
          </w:tcPr>
          <w:p w14:paraId="2A6B31AA" w14:textId="77777777" w:rsidR="004D6E48" w:rsidRPr="00B40DC0" w:rsidRDefault="00B75473" w:rsidP="004D6E48">
            <w:pPr>
              <w:autoSpaceDE w:val="0"/>
              <w:spacing w:before="100" w:after="100"/>
              <w:jc w:val="center"/>
              <w:rPr>
                <w:b/>
                <w:bCs/>
                <w:sz w:val="22"/>
                <w:szCs w:val="22"/>
              </w:rPr>
            </w:pPr>
            <w:r>
              <w:rPr>
                <w:b/>
                <w:bCs/>
                <w:sz w:val="22"/>
                <w:szCs w:val="22"/>
              </w:rPr>
              <w:t>5</w:t>
            </w:r>
          </w:p>
        </w:tc>
      </w:tr>
      <w:tr w:rsidR="004D6E48" w:rsidRPr="00B40DC0" w14:paraId="41AA0B9A" w14:textId="77777777" w:rsidTr="004D6E48">
        <w:trPr>
          <w:trHeight w:val="561"/>
        </w:trPr>
        <w:tc>
          <w:tcPr>
            <w:tcW w:w="1636" w:type="dxa"/>
          </w:tcPr>
          <w:p w14:paraId="23A519B6" w14:textId="77777777" w:rsidR="004D6E48" w:rsidRPr="00B40DC0" w:rsidRDefault="004D6E48" w:rsidP="004D6E48">
            <w:pPr>
              <w:autoSpaceDE w:val="0"/>
              <w:spacing w:before="100" w:after="100"/>
              <w:jc w:val="center"/>
              <w:rPr>
                <w:b/>
                <w:bCs/>
                <w:sz w:val="22"/>
                <w:szCs w:val="22"/>
              </w:rPr>
            </w:pPr>
            <w:r w:rsidRPr="00B40DC0">
              <w:rPr>
                <w:b/>
                <w:bCs/>
                <w:sz w:val="22"/>
                <w:szCs w:val="22"/>
              </w:rPr>
              <w:t>3</w:t>
            </w:r>
          </w:p>
        </w:tc>
        <w:tc>
          <w:tcPr>
            <w:tcW w:w="5968" w:type="dxa"/>
          </w:tcPr>
          <w:p w14:paraId="0FD82393" w14:textId="77777777" w:rsidR="004D6E48" w:rsidRPr="00B40DC0" w:rsidRDefault="004D6E48" w:rsidP="004D6E48">
            <w:pPr>
              <w:autoSpaceDE w:val="0"/>
              <w:spacing w:before="100" w:after="100"/>
              <w:jc w:val="center"/>
              <w:rPr>
                <w:b/>
                <w:bCs/>
                <w:sz w:val="22"/>
                <w:szCs w:val="22"/>
              </w:rPr>
            </w:pPr>
            <w:r w:rsidRPr="00B40DC0">
              <w:rPr>
                <w:sz w:val="22"/>
                <w:szCs w:val="22"/>
              </w:rPr>
              <w:t>Functional Requirements Overview</w:t>
            </w:r>
          </w:p>
        </w:tc>
        <w:tc>
          <w:tcPr>
            <w:tcW w:w="1885" w:type="dxa"/>
          </w:tcPr>
          <w:p w14:paraId="71D98AAD" w14:textId="77777777" w:rsidR="004D6E48" w:rsidRPr="00B40DC0" w:rsidRDefault="004D6E48" w:rsidP="004D6E48">
            <w:pPr>
              <w:autoSpaceDE w:val="0"/>
              <w:spacing w:before="100" w:after="100"/>
              <w:jc w:val="center"/>
              <w:rPr>
                <w:b/>
                <w:bCs/>
                <w:sz w:val="22"/>
                <w:szCs w:val="22"/>
              </w:rPr>
            </w:pPr>
            <w:r w:rsidRPr="00B40DC0">
              <w:rPr>
                <w:b/>
                <w:bCs/>
                <w:sz w:val="22"/>
                <w:szCs w:val="22"/>
              </w:rPr>
              <w:t>5</w:t>
            </w:r>
          </w:p>
        </w:tc>
      </w:tr>
      <w:tr w:rsidR="004D6E48" w:rsidRPr="00B40DC0" w14:paraId="1ABE708B" w14:textId="77777777" w:rsidTr="004D6E48">
        <w:trPr>
          <w:trHeight w:val="561"/>
        </w:trPr>
        <w:tc>
          <w:tcPr>
            <w:tcW w:w="1636" w:type="dxa"/>
          </w:tcPr>
          <w:p w14:paraId="338BFD6B" w14:textId="77777777" w:rsidR="004D6E48" w:rsidRPr="00B40DC0" w:rsidRDefault="004D6E48" w:rsidP="004D6E48">
            <w:pPr>
              <w:autoSpaceDE w:val="0"/>
              <w:spacing w:before="100" w:after="100"/>
              <w:jc w:val="center"/>
              <w:rPr>
                <w:b/>
                <w:bCs/>
                <w:sz w:val="22"/>
                <w:szCs w:val="22"/>
              </w:rPr>
            </w:pPr>
            <w:r w:rsidRPr="00B40DC0">
              <w:rPr>
                <w:b/>
                <w:bCs/>
                <w:sz w:val="22"/>
                <w:szCs w:val="22"/>
              </w:rPr>
              <w:t>4</w:t>
            </w:r>
          </w:p>
        </w:tc>
        <w:tc>
          <w:tcPr>
            <w:tcW w:w="5968" w:type="dxa"/>
          </w:tcPr>
          <w:p w14:paraId="1C85CFFC" w14:textId="77777777" w:rsidR="004D6E48" w:rsidRPr="00B40DC0" w:rsidRDefault="004D6E48" w:rsidP="004D6E48">
            <w:pPr>
              <w:autoSpaceDE w:val="0"/>
              <w:spacing w:before="100" w:after="100"/>
              <w:jc w:val="center"/>
              <w:rPr>
                <w:b/>
                <w:bCs/>
                <w:sz w:val="22"/>
                <w:szCs w:val="22"/>
              </w:rPr>
            </w:pPr>
            <w:r w:rsidRPr="00B40DC0">
              <w:rPr>
                <w:sz w:val="22"/>
                <w:szCs w:val="22"/>
              </w:rPr>
              <w:t>Non-Functional Requirements</w:t>
            </w:r>
          </w:p>
        </w:tc>
        <w:tc>
          <w:tcPr>
            <w:tcW w:w="1885" w:type="dxa"/>
          </w:tcPr>
          <w:p w14:paraId="5488AF6B" w14:textId="77777777" w:rsidR="004D6E48" w:rsidRPr="00B40DC0" w:rsidRDefault="004D6E48" w:rsidP="004D6E48">
            <w:pPr>
              <w:autoSpaceDE w:val="0"/>
              <w:spacing w:before="100" w:after="100"/>
              <w:jc w:val="center"/>
              <w:rPr>
                <w:b/>
                <w:bCs/>
                <w:sz w:val="22"/>
                <w:szCs w:val="22"/>
              </w:rPr>
            </w:pPr>
            <w:r w:rsidRPr="00B40DC0">
              <w:rPr>
                <w:b/>
                <w:bCs/>
                <w:sz w:val="22"/>
                <w:szCs w:val="22"/>
              </w:rPr>
              <w:t>6</w:t>
            </w:r>
          </w:p>
        </w:tc>
      </w:tr>
    </w:tbl>
    <w:p w14:paraId="16F041B7" w14:textId="77777777" w:rsidR="004D6E48" w:rsidRDefault="004D6E48"/>
    <w:p w14:paraId="1A15CC52" w14:textId="77777777" w:rsidR="004D6E48" w:rsidRDefault="004D6E48"/>
    <w:p w14:paraId="514C1A2A" w14:textId="77777777" w:rsidR="004D6E48" w:rsidRDefault="004D6E48"/>
    <w:p w14:paraId="6F9495D2" w14:textId="77777777" w:rsidR="004D6E48" w:rsidRDefault="004D6E48"/>
    <w:p w14:paraId="32448DF4" w14:textId="77777777" w:rsidR="004D6E48" w:rsidRDefault="004D6E48"/>
    <w:p w14:paraId="0B069C71" w14:textId="77777777" w:rsidR="004D6E48" w:rsidRDefault="004D6E48"/>
    <w:p w14:paraId="17AC4384" w14:textId="77777777" w:rsidR="004D6E48" w:rsidRDefault="004D6E48"/>
    <w:p w14:paraId="46A6D5BA" w14:textId="77777777" w:rsidR="004D6E48" w:rsidRDefault="004D6E48"/>
    <w:p w14:paraId="096211F2" w14:textId="77777777" w:rsidR="004D6E48" w:rsidRDefault="004D6E48"/>
    <w:p w14:paraId="12572E6F" w14:textId="77777777" w:rsidR="004D6E48" w:rsidRDefault="004D6E48"/>
    <w:p w14:paraId="359D10AC" w14:textId="77777777" w:rsidR="004D6E48" w:rsidRDefault="004D6E48"/>
    <w:p w14:paraId="659560BD" w14:textId="77777777" w:rsidR="004D6E48" w:rsidRDefault="004D6E48"/>
    <w:p w14:paraId="2EAD0CBA" w14:textId="77777777" w:rsidR="004D6E48" w:rsidRDefault="004D6E48"/>
    <w:p w14:paraId="3FCDFBC9" w14:textId="77777777" w:rsidR="004D6E48" w:rsidRDefault="004D6E48"/>
    <w:p w14:paraId="5C411B0B" w14:textId="77777777" w:rsidR="004D6E48" w:rsidRDefault="004D6E48"/>
    <w:p w14:paraId="48B76AB5" w14:textId="77777777" w:rsidR="004D6E48" w:rsidRDefault="004D6E48"/>
    <w:p w14:paraId="3F85894E" w14:textId="77777777" w:rsidR="004D6E48" w:rsidRDefault="004D6E48"/>
    <w:p w14:paraId="00F1503A" w14:textId="77777777" w:rsidR="004D6E48" w:rsidRDefault="004D6E48"/>
    <w:p w14:paraId="449F8135" w14:textId="77777777" w:rsidR="004D6E48" w:rsidRDefault="004D6E48"/>
    <w:p w14:paraId="362CBAAD" w14:textId="77777777" w:rsidR="004D6E48" w:rsidRDefault="004D6E48"/>
    <w:p w14:paraId="6D025DC8" w14:textId="77777777" w:rsidR="004D6E48" w:rsidRDefault="004D6E48"/>
    <w:p w14:paraId="0ED4A0D2" w14:textId="77777777" w:rsidR="004D6E48" w:rsidRDefault="004D6E48"/>
    <w:p w14:paraId="0E2A3FC8" w14:textId="77777777" w:rsidR="004D6E48" w:rsidRDefault="004D6E48"/>
    <w:p w14:paraId="05DD8492" w14:textId="77777777" w:rsidR="004D6E48" w:rsidRPr="006C7D7D" w:rsidRDefault="004D6E48" w:rsidP="004D6E48">
      <w:pPr>
        <w:pStyle w:val="Heading1"/>
        <w:pageBreakBefore/>
        <w:rPr>
          <w:rFonts w:ascii="Times New Roman" w:hAnsi="Times New Roman" w:cs="Times New Roman"/>
        </w:rPr>
      </w:pPr>
      <w:r w:rsidRPr="006C7D7D">
        <w:rPr>
          <w:rFonts w:ascii="Times New Roman" w:hAnsi="Times New Roman" w:cs="Times New Roman"/>
        </w:rPr>
        <w:lastRenderedPageBreak/>
        <w:t>1. Introduction</w:t>
      </w:r>
    </w:p>
    <w:p w14:paraId="1E338F43" w14:textId="77777777" w:rsidR="004D6E48" w:rsidRPr="006C7D7D" w:rsidRDefault="004D6E48" w:rsidP="00070700">
      <w:pPr>
        <w:pStyle w:val="Heading"/>
        <w:numPr>
          <w:ilvl w:val="1"/>
          <w:numId w:val="2"/>
        </w:numPr>
        <w:ind w:left="930"/>
        <w:jc w:val="both"/>
        <w:rPr>
          <w:rFonts w:ascii="Times New Roman" w:hAnsi="Times New Roman" w:cs="Times New Roman"/>
        </w:rPr>
      </w:pPr>
      <w:r>
        <w:rPr>
          <w:rFonts w:ascii="Times New Roman" w:hAnsi="Times New Roman" w:cs="Times New Roman"/>
        </w:rPr>
        <w:t xml:space="preserve"> </w:t>
      </w:r>
      <w:r w:rsidRPr="006C7D7D">
        <w:rPr>
          <w:rFonts w:ascii="Times New Roman" w:hAnsi="Times New Roman" w:cs="Times New Roman"/>
        </w:rPr>
        <w:t>Document Purpose</w:t>
      </w:r>
    </w:p>
    <w:p w14:paraId="3B0BB5FC" w14:textId="77777777" w:rsidR="00B75473" w:rsidRDefault="004D6E48" w:rsidP="00070700">
      <w:pPr>
        <w:ind w:left="720" w:right="-19" w:firstLine="698"/>
        <w:jc w:val="both"/>
        <w:rPr>
          <w:rFonts w:ascii="Times New Roman" w:hAnsi="Times New Roman" w:cs="Times New Roman"/>
        </w:rPr>
      </w:pPr>
      <w:r w:rsidRPr="006C7D7D">
        <w:rPr>
          <w:rFonts w:ascii="Times New Roman" w:hAnsi="Times New Roman" w:cs="Times New Roman"/>
        </w:rPr>
        <w:t>This document communicates the business requirements and scope for developing Online Vehicle Service Station. The scope of this document is t</w:t>
      </w:r>
      <w:r>
        <w:rPr>
          <w:rFonts w:cs="Times New Roman"/>
        </w:rPr>
        <w:t>o define the functional and non-</w:t>
      </w:r>
      <w:r w:rsidRPr="006C7D7D">
        <w:rPr>
          <w:rFonts w:ascii="Times New Roman" w:hAnsi="Times New Roman" w:cs="Times New Roman"/>
        </w:rPr>
        <w:t>functional requirements, business rules and other constraints requirements.</w:t>
      </w:r>
    </w:p>
    <w:p w14:paraId="4B516AAC" w14:textId="77777777" w:rsidR="00070700" w:rsidRPr="004D6E48" w:rsidRDefault="00070700" w:rsidP="00070700">
      <w:pPr>
        <w:ind w:left="720" w:right="-19" w:firstLine="698"/>
        <w:jc w:val="both"/>
        <w:rPr>
          <w:rFonts w:ascii="Times New Roman" w:hAnsi="Times New Roman" w:cs="Times New Roman"/>
        </w:rPr>
      </w:pPr>
    </w:p>
    <w:p w14:paraId="0D76386E" w14:textId="77777777" w:rsidR="004D6E48" w:rsidRPr="006C7D7D" w:rsidRDefault="004D6E48" w:rsidP="00070700">
      <w:pPr>
        <w:pStyle w:val="Heading"/>
        <w:numPr>
          <w:ilvl w:val="1"/>
          <w:numId w:val="2"/>
        </w:numPr>
        <w:ind w:left="990"/>
        <w:jc w:val="both"/>
        <w:rPr>
          <w:rFonts w:ascii="Times New Roman" w:hAnsi="Times New Roman" w:cs="Times New Roman"/>
        </w:rPr>
      </w:pPr>
      <w:r w:rsidRPr="006C7D7D">
        <w:rPr>
          <w:rFonts w:ascii="Times New Roman" w:hAnsi="Times New Roman" w:cs="Times New Roman"/>
        </w:rPr>
        <w:t xml:space="preserve"> Project Background</w:t>
      </w:r>
    </w:p>
    <w:p w14:paraId="0B5F95AD" w14:textId="515EA195" w:rsidR="004D6E48" w:rsidRDefault="0025280C" w:rsidP="00070700">
      <w:pPr>
        <w:ind w:left="720" w:right="-19" w:firstLine="698"/>
        <w:jc w:val="both"/>
        <w:rPr>
          <w:rFonts w:ascii="Times New Roman" w:hAnsi="Times New Roman" w:cs="Times New Roman"/>
        </w:rPr>
      </w:pPr>
      <w:r>
        <w:rPr>
          <w:rFonts w:ascii="Times New Roman" w:hAnsi="Times New Roman" w:cs="Times New Roman"/>
        </w:rPr>
        <w:t xml:space="preserve">The current systems in the </w:t>
      </w:r>
      <w:r w:rsidR="004D6E48" w:rsidRPr="006C7D7D">
        <w:rPr>
          <w:rFonts w:ascii="Times New Roman" w:hAnsi="Times New Roman" w:cs="Times New Roman"/>
        </w:rPr>
        <w:t xml:space="preserve">automobile servicing </w:t>
      </w:r>
      <w:r w:rsidR="000F0522">
        <w:rPr>
          <w:rFonts w:ascii="Times New Roman" w:hAnsi="Times New Roman" w:cs="Times New Roman"/>
        </w:rPr>
        <w:t>centres</w:t>
      </w:r>
      <w:r>
        <w:rPr>
          <w:rFonts w:ascii="Times New Roman" w:hAnsi="Times New Roman" w:cs="Times New Roman"/>
        </w:rPr>
        <w:t xml:space="preserve"> are having some</w:t>
      </w:r>
      <w:r w:rsidR="004D6E48" w:rsidRPr="006C7D7D">
        <w:rPr>
          <w:rFonts w:ascii="Times New Roman" w:hAnsi="Times New Roman" w:cs="Times New Roman"/>
        </w:rPr>
        <w:t xml:space="preserve"> </w:t>
      </w:r>
      <w:r>
        <w:rPr>
          <w:rFonts w:ascii="Times New Roman" w:hAnsi="Times New Roman" w:cs="Times New Roman"/>
        </w:rPr>
        <w:t>disadvantages.</w:t>
      </w:r>
    </w:p>
    <w:p w14:paraId="6CFDCCC9" w14:textId="006A1BD7" w:rsidR="0025280C" w:rsidRDefault="0025280C" w:rsidP="00070700">
      <w:pPr>
        <w:ind w:left="720" w:right="-19" w:firstLine="698"/>
        <w:jc w:val="both"/>
        <w:rPr>
          <w:rFonts w:ascii="Times New Roman" w:hAnsi="Times New Roman" w:cs="Times New Roman"/>
        </w:rPr>
      </w:pPr>
      <w:r>
        <w:rPr>
          <w:rFonts w:ascii="Times New Roman" w:hAnsi="Times New Roman" w:cs="Times New Roman"/>
        </w:rPr>
        <w:t xml:space="preserve">It is difficult for customer to locate the service </w:t>
      </w:r>
      <w:r w:rsidR="000F0522">
        <w:rPr>
          <w:rFonts w:ascii="Times New Roman" w:hAnsi="Times New Roman" w:cs="Times New Roman"/>
        </w:rPr>
        <w:t>centres</w:t>
      </w:r>
      <w:r>
        <w:rPr>
          <w:rFonts w:ascii="Times New Roman" w:hAnsi="Times New Roman" w:cs="Times New Roman"/>
        </w:rPr>
        <w:t xml:space="preserve"> which provide the best services currently customer cannot get review about services of different service </w:t>
      </w:r>
      <w:r w:rsidR="000F0522">
        <w:rPr>
          <w:rFonts w:ascii="Times New Roman" w:hAnsi="Times New Roman" w:cs="Times New Roman"/>
        </w:rPr>
        <w:t>centres</w:t>
      </w:r>
      <w:r>
        <w:rPr>
          <w:rFonts w:ascii="Times New Roman" w:hAnsi="Times New Roman" w:cs="Times New Roman"/>
        </w:rPr>
        <w:t xml:space="preserve"> even cannot do the comparison in the costing. Visiting the service </w:t>
      </w:r>
      <w:r w:rsidR="000F0522">
        <w:rPr>
          <w:rFonts w:ascii="Times New Roman" w:hAnsi="Times New Roman" w:cs="Times New Roman"/>
        </w:rPr>
        <w:t>centres</w:t>
      </w:r>
      <w:r>
        <w:rPr>
          <w:rFonts w:ascii="Times New Roman" w:hAnsi="Times New Roman" w:cs="Times New Roman"/>
        </w:rPr>
        <w:t xml:space="preserve"> and waiting for long time in the queue may not be feasible for the customer.</w:t>
      </w:r>
    </w:p>
    <w:p w14:paraId="5FA62B09" w14:textId="105AA49F" w:rsidR="0025280C" w:rsidRPr="006C7D7D" w:rsidRDefault="0025280C" w:rsidP="0025280C">
      <w:pPr>
        <w:ind w:left="720" w:right="-19" w:firstLine="698"/>
        <w:jc w:val="both"/>
        <w:rPr>
          <w:rFonts w:ascii="Times New Roman" w:hAnsi="Times New Roman" w:cs="Times New Roman"/>
        </w:rPr>
      </w:pPr>
      <w:r>
        <w:rPr>
          <w:rFonts w:ascii="Times New Roman" w:hAnsi="Times New Roman" w:cs="Times New Roman"/>
        </w:rPr>
        <w:t xml:space="preserve">Even it is very difficult for service </w:t>
      </w:r>
      <w:r w:rsidR="000F0522">
        <w:rPr>
          <w:rFonts w:ascii="Times New Roman" w:hAnsi="Times New Roman" w:cs="Times New Roman"/>
        </w:rPr>
        <w:t>centres</w:t>
      </w:r>
      <w:r>
        <w:rPr>
          <w:rFonts w:ascii="Times New Roman" w:hAnsi="Times New Roman" w:cs="Times New Roman"/>
        </w:rPr>
        <w:t xml:space="preserve"> to maintain data about different customers. Service </w:t>
      </w:r>
      <w:r w:rsidR="000F0522">
        <w:rPr>
          <w:rFonts w:ascii="Times New Roman" w:hAnsi="Times New Roman" w:cs="Times New Roman"/>
        </w:rPr>
        <w:t>centre</w:t>
      </w:r>
      <w:r>
        <w:rPr>
          <w:rFonts w:ascii="Times New Roman" w:hAnsi="Times New Roman" w:cs="Times New Roman"/>
        </w:rPr>
        <w:t xml:space="preserve"> can get the feedback from the customer</w:t>
      </w:r>
      <w:r w:rsidR="000F0522">
        <w:rPr>
          <w:rFonts w:ascii="Times New Roman" w:hAnsi="Times New Roman" w:cs="Times New Roman"/>
        </w:rPr>
        <w:t>s</w:t>
      </w:r>
      <w:r>
        <w:rPr>
          <w:rFonts w:ascii="Times New Roman" w:hAnsi="Times New Roman" w:cs="Times New Roman"/>
        </w:rPr>
        <w:t xml:space="preserve"> to improve their </w:t>
      </w:r>
      <w:r w:rsidR="000F0522">
        <w:rPr>
          <w:rFonts w:ascii="Times New Roman" w:hAnsi="Times New Roman" w:cs="Times New Roman"/>
        </w:rPr>
        <w:t>services</w:t>
      </w:r>
      <w:r>
        <w:rPr>
          <w:rFonts w:ascii="Times New Roman" w:hAnsi="Times New Roman" w:cs="Times New Roman"/>
        </w:rPr>
        <w:t>.</w:t>
      </w:r>
    </w:p>
    <w:p w14:paraId="04CDE764" w14:textId="77777777" w:rsidR="004D6E48" w:rsidRPr="00720DEF" w:rsidRDefault="004D6E48" w:rsidP="00070700">
      <w:pPr>
        <w:pStyle w:val="Heading"/>
        <w:numPr>
          <w:ilvl w:val="1"/>
          <w:numId w:val="2"/>
        </w:numPr>
        <w:ind w:left="990"/>
        <w:jc w:val="both"/>
        <w:rPr>
          <w:rFonts w:ascii="Times New Roman" w:hAnsi="Times New Roman" w:cs="Times New Roman"/>
        </w:rPr>
      </w:pPr>
      <w:r>
        <w:rPr>
          <w:rFonts w:ascii="Times New Roman" w:hAnsi="Times New Roman" w:cs="Times New Roman"/>
        </w:rPr>
        <w:t xml:space="preserve"> </w:t>
      </w:r>
      <w:r w:rsidRPr="006C7D7D">
        <w:rPr>
          <w:rFonts w:ascii="Times New Roman" w:hAnsi="Times New Roman" w:cs="Times New Roman"/>
        </w:rPr>
        <w:t xml:space="preserve">Goals of the project </w:t>
      </w:r>
    </w:p>
    <w:p w14:paraId="6A32A91D" w14:textId="77777777" w:rsidR="004D6E48" w:rsidRPr="004D6E48" w:rsidRDefault="004D6E48" w:rsidP="00070700">
      <w:pPr>
        <w:pStyle w:val="BodyText"/>
        <w:ind w:left="709" w:firstLine="630"/>
        <w:jc w:val="both"/>
        <w:rPr>
          <w:rFonts w:cs="Times New Roman"/>
          <w:sz w:val="22"/>
          <w:szCs w:val="22"/>
        </w:rPr>
      </w:pPr>
      <w:r w:rsidRPr="004D6E48">
        <w:rPr>
          <w:rFonts w:cs="Times New Roman"/>
          <w:sz w:val="22"/>
          <w:szCs w:val="22"/>
        </w:rPr>
        <w:t xml:space="preserve">The main objective of this project is to provide a platform for the garage </w:t>
      </w:r>
      <w:r>
        <w:rPr>
          <w:rFonts w:cs="Times New Roman"/>
          <w:sz w:val="22"/>
          <w:szCs w:val="22"/>
        </w:rPr>
        <w:t xml:space="preserve">to </w:t>
      </w:r>
      <w:r w:rsidR="0025280C">
        <w:rPr>
          <w:rFonts w:cs="Times New Roman"/>
          <w:sz w:val="22"/>
          <w:szCs w:val="22"/>
        </w:rPr>
        <w:t>keep track of all the service request from all the customers. This System will also help the customer to find out the best service centers based on others reviews.</w:t>
      </w:r>
      <w:r w:rsidR="006F159D">
        <w:rPr>
          <w:rFonts w:cs="Times New Roman"/>
          <w:sz w:val="22"/>
          <w:szCs w:val="22"/>
        </w:rPr>
        <w:t xml:space="preserve"> Customer will get specific time to drop the vehicle at the service centers which will avoid wastage of time. Mechanics working in the service center even can maintain record about their task more efficiently.</w:t>
      </w:r>
    </w:p>
    <w:p w14:paraId="348EA9CF" w14:textId="77777777" w:rsidR="004D6E48" w:rsidRPr="004D6E48" w:rsidRDefault="004D6E48" w:rsidP="00070700">
      <w:pPr>
        <w:autoSpaceDE w:val="0"/>
        <w:autoSpaceDN w:val="0"/>
        <w:adjustRightInd w:val="0"/>
        <w:ind w:left="709" w:firstLine="630"/>
        <w:jc w:val="both"/>
        <w:rPr>
          <w:rFonts w:ascii="Times New Roman" w:hAnsi="Times New Roman" w:cs="Times New Roman"/>
        </w:rPr>
      </w:pPr>
      <w:r w:rsidRPr="002224A4">
        <w:rPr>
          <w:rFonts w:ascii="Times New Roman" w:hAnsi="Times New Roman" w:cs="Times New Roman"/>
        </w:rPr>
        <w:t xml:space="preserve">Here we are proposing a system in which </w:t>
      </w:r>
      <w:r w:rsidRPr="002224A4">
        <w:rPr>
          <w:rFonts w:ascii="Times New Roman" w:hAnsi="Times New Roman" w:cs="Times New Roman"/>
          <w:color w:val="202124"/>
          <w:shd w:val="clear" w:color="auto" w:fill="FFFFFF"/>
        </w:rPr>
        <w:t>there is an Admin. Admin can add new garage owner to the system which is another module of software. Owners can add new Employees which is also another part of system. Employees can create job card for customer. Customer can use the software for registering to the system. Customer can book the servicing and can opt for pick and drop service.</w:t>
      </w:r>
    </w:p>
    <w:p w14:paraId="60152FBB" w14:textId="77777777" w:rsidR="004D6E48" w:rsidRPr="008A3421" w:rsidRDefault="004D6E48" w:rsidP="004D6E48">
      <w:pPr>
        <w:pStyle w:val="ListParagraph"/>
        <w:widowControl/>
        <w:suppressAutoHyphens w:val="0"/>
        <w:autoSpaceDE w:val="0"/>
        <w:autoSpaceDN w:val="0"/>
        <w:adjustRightInd w:val="0"/>
        <w:ind w:left="720"/>
        <w:rPr>
          <w:rFonts w:cs="Times New Roman"/>
          <w:sz w:val="22"/>
          <w:szCs w:val="22"/>
        </w:rPr>
      </w:pPr>
    </w:p>
    <w:p w14:paraId="27D5085B" w14:textId="77777777" w:rsidR="004D6E48" w:rsidRDefault="004D6E48" w:rsidP="004D6E48">
      <w:pPr>
        <w:pStyle w:val="ListParagraph"/>
        <w:widowControl/>
        <w:suppressAutoHyphens w:val="0"/>
        <w:autoSpaceDE w:val="0"/>
        <w:autoSpaceDN w:val="0"/>
        <w:adjustRightInd w:val="0"/>
        <w:ind w:left="720"/>
        <w:rPr>
          <w:rFonts w:ascii="Segoe UI" w:hAnsi="Segoe UI" w:cs="Segoe UI"/>
          <w:sz w:val="22"/>
          <w:szCs w:val="22"/>
        </w:rPr>
      </w:pPr>
    </w:p>
    <w:p w14:paraId="32AE425B" w14:textId="77777777" w:rsidR="004D6E48" w:rsidRDefault="004D6E48" w:rsidP="004D6E48">
      <w:pPr>
        <w:pStyle w:val="BodyText"/>
        <w:ind w:left="720"/>
        <w:rPr>
          <w:rFonts w:ascii="Segoe UI" w:hAnsi="Segoe UI" w:cs="Segoe UI"/>
          <w:sz w:val="22"/>
          <w:szCs w:val="22"/>
        </w:rPr>
      </w:pPr>
    </w:p>
    <w:p w14:paraId="623478D8" w14:textId="77777777" w:rsidR="004D6E48" w:rsidRDefault="004D6E48" w:rsidP="004D6E48">
      <w:pPr>
        <w:pStyle w:val="BodyText"/>
        <w:ind w:left="720"/>
        <w:rPr>
          <w:rFonts w:ascii="Segoe UI" w:hAnsi="Segoe UI" w:cs="Segoe UI"/>
          <w:sz w:val="22"/>
          <w:szCs w:val="22"/>
        </w:rPr>
      </w:pPr>
    </w:p>
    <w:p w14:paraId="120CE3DE" w14:textId="77777777" w:rsidR="004D6E48" w:rsidRDefault="004D6E48" w:rsidP="004D6E48">
      <w:pPr>
        <w:pStyle w:val="BodyText"/>
        <w:ind w:left="720"/>
        <w:rPr>
          <w:rFonts w:ascii="Segoe UI" w:hAnsi="Segoe UI" w:cs="Segoe UI"/>
          <w:sz w:val="22"/>
          <w:szCs w:val="22"/>
        </w:rPr>
      </w:pPr>
    </w:p>
    <w:p w14:paraId="138E769F" w14:textId="77777777" w:rsidR="004D6E48" w:rsidRDefault="004D6E48"/>
    <w:p w14:paraId="5B69635D" w14:textId="77777777" w:rsidR="004D6E48" w:rsidRDefault="004D6E48"/>
    <w:p w14:paraId="7515CA10" w14:textId="77777777" w:rsidR="004D6E48" w:rsidRDefault="004D6E48"/>
    <w:p w14:paraId="5FF5BB80" w14:textId="77777777" w:rsidR="004D6E48" w:rsidRDefault="004D6E48"/>
    <w:p w14:paraId="712708B8" w14:textId="77777777" w:rsidR="004D6E48" w:rsidRDefault="004D6E48"/>
    <w:p w14:paraId="01867847" w14:textId="77777777" w:rsidR="004D6E48" w:rsidRDefault="004D6E48"/>
    <w:p w14:paraId="1EC0F1F8" w14:textId="77777777" w:rsidR="004D6E48" w:rsidRPr="008A3421" w:rsidRDefault="004D6E48" w:rsidP="004D6E48">
      <w:pPr>
        <w:pStyle w:val="Heading"/>
        <w:numPr>
          <w:ilvl w:val="1"/>
          <w:numId w:val="2"/>
        </w:numPr>
        <w:ind w:left="990"/>
        <w:rPr>
          <w:rFonts w:ascii="Times New Roman" w:hAnsi="Times New Roman" w:cs="Times New Roman"/>
        </w:rPr>
      </w:pPr>
      <w:r>
        <w:rPr>
          <w:rFonts w:ascii="Times New Roman" w:hAnsi="Times New Roman" w:cs="Times New Roman"/>
        </w:rPr>
        <w:lastRenderedPageBreak/>
        <w:t xml:space="preserve"> </w:t>
      </w:r>
      <w:r w:rsidRPr="008A3421">
        <w:rPr>
          <w:rFonts w:ascii="Times New Roman" w:hAnsi="Times New Roman" w:cs="Times New Roman"/>
        </w:rPr>
        <w:t>Customers and Stakeholders</w:t>
      </w:r>
    </w:p>
    <w:p w14:paraId="6B0F7715" w14:textId="77777777" w:rsidR="004D6E48" w:rsidRPr="008A3421" w:rsidRDefault="004D6E48" w:rsidP="004D6E48">
      <w:pPr>
        <w:pStyle w:val="BodyText"/>
        <w:ind w:left="720"/>
        <w:rPr>
          <w:rFonts w:cs="Times New Roman"/>
          <w:sz w:val="22"/>
          <w:szCs w:val="22"/>
        </w:rPr>
      </w:pPr>
      <w:r w:rsidRPr="008A3421">
        <w:rPr>
          <w:rFonts w:cs="Times New Roman"/>
          <w:sz w:val="22"/>
          <w:szCs w:val="22"/>
        </w:rPr>
        <w:t xml:space="preserve">Customers: </w:t>
      </w:r>
    </w:p>
    <w:p w14:paraId="4B584A9D" w14:textId="77777777" w:rsidR="004D6E48" w:rsidRPr="008A3421" w:rsidRDefault="004D6E48" w:rsidP="004D6E48">
      <w:pPr>
        <w:pStyle w:val="BodyText"/>
        <w:numPr>
          <w:ilvl w:val="1"/>
          <w:numId w:val="3"/>
        </w:numPr>
        <w:tabs>
          <w:tab w:val="clear" w:pos="2160"/>
          <w:tab w:val="num" w:pos="2880"/>
        </w:tabs>
        <w:ind w:left="2880"/>
        <w:rPr>
          <w:rFonts w:cs="Times New Roman"/>
          <w:sz w:val="22"/>
          <w:szCs w:val="22"/>
        </w:rPr>
      </w:pPr>
      <w:r w:rsidRPr="008A3421">
        <w:rPr>
          <w:rFonts w:cs="Times New Roman"/>
          <w:sz w:val="22"/>
          <w:szCs w:val="22"/>
        </w:rPr>
        <w:t>Customers who want to get their vehicle repaired</w:t>
      </w:r>
    </w:p>
    <w:p w14:paraId="15335383" w14:textId="77777777" w:rsidR="004D6E48" w:rsidRPr="008A3421" w:rsidRDefault="004D6E48" w:rsidP="004D6E48">
      <w:pPr>
        <w:pStyle w:val="BodyText"/>
        <w:numPr>
          <w:ilvl w:val="1"/>
          <w:numId w:val="3"/>
        </w:numPr>
        <w:tabs>
          <w:tab w:val="clear" w:pos="2160"/>
          <w:tab w:val="num" w:pos="2880"/>
        </w:tabs>
        <w:ind w:left="2880"/>
        <w:rPr>
          <w:rFonts w:cs="Times New Roman"/>
          <w:sz w:val="22"/>
          <w:szCs w:val="22"/>
        </w:rPr>
      </w:pPr>
      <w:r w:rsidRPr="008A3421">
        <w:rPr>
          <w:rFonts w:cs="Times New Roman"/>
          <w:sz w:val="22"/>
          <w:szCs w:val="22"/>
        </w:rPr>
        <w:t>Garage Owners</w:t>
      </w:r>
    </w:p>
    <w:p w14:paraId="6D178056" w14:textId="77777777" w:rsidR="004D6E48" w:rsidRPr="008A3421" w:rsidRDefault="004D6E48" w:rsidP="004D6E48">
      <w:pPr>
        <w:pStyle w:val="BodyText"/>
        <w:numPr>
          <w:ilvl w:val="1"/>
          <w:numId w:val="3"/>
        </w:numPr>
        <w:tabs>
          <w:tab w:val="clear" w:pos="2160"/>
          <w:tab w:val="num" w:pos="2880"/>
        </w:tabs>
        <w:ind w:left="2880"/>
        <w:rPr>
          <w:rFonts w:cs="Times New Roman"/>
          <w:sz w:val="22"/>
          <w:szCs w:val="22"/>
        </w:rPr>
      </w:pPr>
      <w:r w:rsidRPr="008A3421">
        <w:rPr>
          <w:rFonts w:cs="Times New Roman"/>
          <w:sz w:val="22"/>
          <w:szCs w:val="22"/>
        </w:rPr>
        <w:t>Garage Staff</w:t>
      </w:r>
    </w:p>
    <w:p w14:paraId="39A3427A" w14:textId="77777777" w:rsidR="004D6E48" w:rsidRPr="008A3421" w:rsidRDefault="004D6E48" w:rsidP="004D6E48">
      <w:pPr>
        <w:pStyle w:val="BodyText"/>
        <w:ind w:left="720"/>
        <w:rPr>
          <w:rFonts w:cs="Times New Roman"/>
          <w:sz w:val="22"/>
          <w:szCs w:val="22"/>
        </w:rPr>
      </w:pPr>
      <w:r w:rsidRPr="008A3421">
        <w:rPr>
          <w:rFonts w:cs="Times New Roman"/>
          <w:sz w:val="22"/>
          <w:szCs w:val="22"/>
        </w:rPr>
        <w:t>Stakeholders</w:t>
      </w:r>
    </w:p>
    <w:p w14:paraId="473A1710" w14:textId="77777777" w:rsidR="004D6E48" w:rsidRPr="008A3421" w:rsidRDefault="004D6E48" w:rsidP="004D6E48">
      <w:pPr>
        <w:pStyle w:val="BodyText"/>
        <w:numPr>
          <w:ilvl w:val="1"/>
          <w:numId w:val="4"/>
        </w:numPr>
        <w:tabs>
          <w:tab w:val="clear" w:pos="2160"/>
          <w:tab w:val="num" w:pos="2880"/>
        </w:tabs>
        <w:ind w:left="2880"/>
        <w:rPr>
          <w:rFonts w:cs="Times New Roman"/>
          <w:sz w:val="22"/>
          <w:szCs w:val="22"/>
        </w:rPr>
      </w:pPr>
      <w:r w:rsidRPr="008A3421">
        <w:rPr>
          <w:rFonts w:cs="Times New Roman"/>
          <w:sz w:val="22"/>
          <w:szCs w:val="22"/>
        </w:rPr>
        <w:t>Automobile Service Station Owners</w:t>
      </w:r>
    </w:p>
    <w:p w14:paraId="1A93AB5D" w14:textId="77777777" w:rsidR="004D6E48" w:rsidRPr="008A3421" w:rsidRDefault="004D6E48" w:rsidP="004D6E48">
      <w:pPr>
        <w:pStyle w:val="BodyText"/>
        <w:numPr>
          <w:ilvl w:val="1"/>
          <w:numId w:val="4"/>
        </w:numPr>
        <w:tabs>
          <w:tab w:val="clear" w:pos="2160"/>
          <w:tab w:val="num" w:pos="2880"/>
        </w:tabs>
        <w:ind w:left="2880"/>
        <w:rPr>
          <w:rFonts w:cs="Times New Roman"/>
          <w:sz w:val="22"/>
          <w:szCs w:val="22"/>
        </w:rPr>
      </w:pPr>
      <w:r w:rsidRPr="008A3421">
        <w:rPr>
          <w:rFonts w:cs="Times New Roman"/>
          <w:sz w:val="22"/>
          <w:szCs w:val="22"/>
        </w:rPr>
        <w:t>Automobile dealers/retailers</w:t>
      </w:r>
    </w:p>
    <w:p w14:paraId="2E21CD80" w14:textId="77777777" w:rsidR="004D6E48" w:rsidRPr="008A3421" w:rsidRDefault="004D6E48" w:rsidP="004D6E48">
      <w:pPr>
        <w:pStyle w:val="BodyText"/>
        <w:numPr>
          <w:ilvl w:val="1"/>
          <w:numId w:val="4"/>
        </w:numPr>
        <w:tabs>
          <w:tab w:val="clear" w:pos="2160"/>
          <w:tab w:val="num" w:pos="2880"/>
        </w:tabs>
        <w:ind w:left="2880"/>
        <w:rPr>
          <w:rFonts w:cs="Times New Roman"/>
          <w:sz w:val="22"/>
          <w:szCs w:val="22"/>
        </w:rPr>
      </w:pPr>
      <w:r w:rsidRPr="008A3421">
        <w:rPr>
          <w:rFonts w:cs="Times New Roman"/>
          <w:sz w:val="22"/>
          <w:szCs w:val="22"/>
        </w:rPr>
        <w:t>Vehicle Manufacturing Industry</w:t>
      </w:r>
    </w:p>
    <w:p w14:paraId="61D5829C" w14:textId="77777777" w:rsidR="004D6E48" w:rsidRDefault="004D6E48"/>
    <w:p w14:paraId="57009614" w14:textId="77777777" w:rsidR="004D6E48" w:rsidRPr="008A3421" w:rsidRDefault="004D6E48" w:rsidP="004D6E48">
      <w:pPr>
        <w:pStyle w:val="Heading1"/>
        <w:pageBreakBefore/>
        <w:rPr>
          <w:rFonts w:ascii="Times New Roman" w:hAnsi="Times New Roman" w:cs="Times New Roman"/>
        </w:rPr>
      </w:pPr>
      <w:r w:rsidRPr="008A3421">
        <w:rPr>
          <w:rFonts w:ascii="Times New Roman" w:hAnsi="Times New Roman" w:cs="Times New Roman"/>
        </w:rPr>
        <w:lastRenderedPageBreak/>
        <w:t>2. Business Requirements Overview</w:t>
      </w:r>
    </w:p>
    <w:p w14:paraId="4C8A5D53" w14:textId="77777777" w:rsidR="004D6E48" w:rsidRPr="008A3421" w:rsidRDefault="004D6E48" w:rsidP="004D6E48">
      <w:pPr>
        <w:rPr>
          <w:rFonts w:cs="Times New Roman"/>
        </w:rPr>
      </w:pPr>
    </w:p>
    <w:p w14:paraId="732B0DBE" w14:textId="77777777" w:rsidR="004D6E48" w:rsidRPr="008A3421" w:rsidRDefault="004D6E48" w:rsidP="004D6E48">
      <w:pPr>
        <w:pStyle w:val="ListParagraph"/>
        <w:numPr>
          <w:ilvl w:val="0"/>
          <w:numId w:val="5"/>
        </w:numPr>
        <w:rPr>
          <w:rFonts w:cs="Times New Roman"/>
          <w:sz w:val="22"/>
          <w:szCs w:val="22"/>
        </w:rPr>
      </w:pPr>
      <w:r w:rsidRPr="008A3421">
        <w:rPr>
          <w:rFonts w:cs="Times New Roman"/>
          <w:sz w:val="22"/>
          <w:szCs w:val="22"/>
        </w:rPr>
        <w:t>Online Vehicle service station is a web application.</w:t>
      </w:r>
    </w:p>
    <w:p w14:paraId="55BB34FF" w14:textId="77777777" w:rsidR="004D6E48" w:rsidRPr="008A3421" w:rsidRDefault="004D6E48" w:rsidP="004D6E48">
      <w:pPr>
        <w:pStyle w:val="ListParagraph"/>
        <w:rPr>
          <w:rFonts w:cs="Times New Roman"/>
          <w:sz w:val="22"/>
          <w:szCs w:val="22"/>
        </w:rPr>
      </w:pPr>
    </w:p>
    <w:p w14:paraId="09ED07F6" w14:textId="77777777" w:rsidR="004D6E48" w:rsidRPr="008A3421" w:rsidRDefault="004D6E48" w:rsidP="004D6E48">
      <w:pPr>
        <w:pStyle w:val="ListParagraph"/>
        <w:numPr>
          <w:ilvl w:val="0"/>
          <w:numId w:val="5"/>
        </w:numPr>
        <w:rPr>
          <w:rFonts w:cs="Times New Roman"/>
          <w:sz w:val="22"/>
          <w:szCs w:val="22"/>
        </w:rPr>
      </w:pPr>
      <w:r w:rsidRPr="008A3421">
        <w:rPr>
          <w:rFonts w:cs="Times New Roman"/>
          <w:sz w:val="22"/>
          <w:szCs w:val="22"/>
        </w:rPr>
        <w:t xml:space="preserve">There are mainly </w:t>
      </w:r>
      <w:r w:rsidR="006F159D">
        <w:rPr>
          <w:rFonts w:cs="Times New Roman"/>
          <w:sz w:val="22"/>
          <w:szCs w:val="22"/>
        </w:rPr>
        <w:t>three</w:t>
      </w:r>
      <w:r w:rsidRPr="008A3421">
        <w:rPr>
          <w:rFonts w:cs="Times New Roman"/>
          <w:sz w:val="22"/>
          <w:szCs w:val="22"/>
        </w:rPr>
        <w:t xml:space="preserve"> types of users. One is the </w:t>
      </w:r>
      <w:r w:rsidR="00B50568">
        <w:rPr>
          <w:rFonts w:cs="Times New Roman"/>
          <w:sz w:val="22"/>
          <w:szCs w:val="22"/>
        </w:rPr>
        <w:t>Customer</w:t>
      </w:r>
      <w:r w:rsidRPr="008A3421">
        <w:rPr>
          <w:rFonts w:cs="Times New Roman"/>
          <w:sz w:val="22"/>
          <w:szCs w:val="22"/>
        </w:rPr>
        <w:t xml:space="preserve"> and other is garage owners</w:t>
      </w:r>
      <w:r w:rsidR="006F159D">
        <w:rPr>
          <w:rFonts w:cs="Times New Roman"/>
          <w:sz w:val="22"/>
          <w:szCs w:val="22"/>
        </w:rPr>
        <w:t xml:space="preserve"> and garage staff</w:t>
      </w:r>
      <w:r w:rsidRPr="008A3421">
        <w:rPr>
          <w:rFonts w:cs="Times New Roman"/>
          <w:sz w:val="22"/>
          <w:szCs w:val="22"/>
        </w:rPr>
        <w:t>.</w:t>
      </w:r>
    </w:p>
    <w:p w14:paraId="65571C5E" w14:textId="77777777" w:rsidR="004D6E48" w:rsidRPr="008A3421" w:rsidRDefault="004D6E48" w:rsidP="004D6E48">
      <w:pPr>
        <w:pStyle w:val="ListParagraph"/>
        <w:rPr>
          <w:rFonts w:cs="Times New Roman"/>
          <w:sz w:val="22"/>
          <w:szCs w:val="22"/>
        </w:rPr>
      </w:pPr>
    </w:p>
    <w:p w14:paraId="59E81E3C" w14:textId="77777777" w:rsidR="004D6E48" w:rsidRPr="008A3421" w:rsidRDefault="004D6E48" w:rsidP="004D6E48">
      <w:pPr>
        <w:pStyle w:val="ListParagraph"/>
        <w:numPr>
          <w:ilvl w:val="0"/>
          <w:numId w:val="5"/>
        </w:numPr>
        <w:rPr>
          <w:rFonts w:cs="Times New Roman"/>
          <w:sz w:val="22"/>
          <w:szCs w:val="22"/>
        </w:rPr>
      </w:pPr>
      <w:r w:rsidRPr="008A3421">
        <w:rPr>
          <w:rFonts w:cs="Times New Roman"/>
          <w:sz w:val="22"/>
          <w:szCs w:val="22"/>
        </w:rPr>
        <w:t>Customers can find nearest garage which provide authentic service.</w:t>
      </w:r>
    </w:p>
    <w:p w14:paraId="38DCC6B4" w14:textId="77777777" w:rsidR="004D6E48" w:rsidRPr="008A3421" w:rsidRDefault="004D6E48" w:rsidP="004D6E48">
      <w:pPr>
        <w:pStyle w:val="ListParagraph"/>
        <w:rPr>
          <w:rFonts w:cs="Times New Roman"/>
          <w:sz w:val="22"/>
          <w:szCs w:val="22"/>
        </w:rPr>
      </w:pPr>
    </w:p>
    <w:p w14:paraId="08BFB83E" w14:textId="77777777" w:rsidR="004D6E48" w:rsidRDefault="004D6E48" w:rsidP="004D6E48">
      <w:pPr>
        <w:pStyle w:val="ListParagraph"/>
        <w:numPr>
          <w:ilvl w:val="0"/>
          <w:numId w:val="5"/>
        </w:numPr>
        <w:rPr>
          <w:rFonts w:cs="Times New Roman"/>
          <w:sz w:val="22"/>
          <w:szCs w:val="22"/>
        </w:rPr>
      </w:pPr>
      <w:r w:rsidRPr="008A3421">
        <w:rPr>
          <w:rFonts w:cs="Times New Roman"/>
          <w:sz w:val="22"/>
          <w:szCs w:val="22"/>
        </w:rPr>
        <w:t xml:space="preserve">Using this system, garage owners will be able to </w:t>
      </w:r>
      <w:r w:rsidR="006F159D">
        <w:rPr>
          <w:rFonts w:cs="Times New Roman"/>
          <w:sz w:val="22"/>
          <w:szCs w:val="22"/>
        </w:rPr>
        <w:t>provide specific time for customer for vehicle drop and pickup.</w:t>
      </w:r>
    </w:p>
    <w:p w14:paraId="3E0BD5A0" w14:textId="77777777" w:rsidR="006F159D" w:rsidRPr="006F159D" w:rsidRDefault="006F159D" w:rsidP="006F159D">
      <w:pPr>
        <w:pStyle w:val="ListParagraph"/>
        <w:rPr>
          <w:rFonts w:cs="Times New Roman"/>
          <w:sz w:val="22"/>
          <w:szCs w:val="22"/>
        </w:rPr>
      </w:pPr>
    </w:p>
    <w:p w14:paraId="670F3051" w14:textId="77777777" w:rsidR="006F159D" w:rsidRPr="008A3421" w:rsidRDefault="006F159D" w:rsidP="004D6E48">
      <w:pPr>
        <w:pStyle w:val="ListParagraph"/>
        <w:numPr>
          <w:ilvl w:val="0"/>
          <w:numId w:val="5"/>
        </w:numPr>
        <w:rPr>
          <w:rFonts w:cs="Times New Roman"/>
          <w:sz w:val="22"/>
          <w:szCs w:val="22"/>
        </w:rPr>
      </w:pPr>
      <w:r>
        <w:rPr>
          <w:rFonts w:cs="Times New Roman"/>
          <w:sz w:val="22"/>
          <w:szCs w:val="22"/>
        </w:rPr>
        <w:t>Garage staff can upload information about the task details which will help in generating invoice or billing.</w:t>
      </w:r>
    </w:p>
    <w:p w14:paraId="4CBD816C" w14:textId="77777777" w:rsidR="004D6E48" w:rsidRPr="008A3421" w:rsidRDefault="004D6E48" w:rsidP="004D6E48">
      <w:pPr>
        <w:pStyle w:val="ListParagraph"/>
        <w:rPr>
          <w:rFonts w:cs="Times New Roman"/>
          <w:sz w:val="22"/>
          <w:szCs w:val="22"/>
        </w:rPr>
      </w:pPr>
    </w:p>
    <w:p w14:paraId="1D1AD897" w14:textId="77777777" w:rsidR="004D6E48" w:rsidRPr="008A3421" w:rsidRDefault="004D6E48" w:rsidP="004D6E48">
      <w:pPr>
        <w:pStyle w:val="ListParagraph"/>
        <w:numPr>
          <w:ilvl w:val="0"/>
          <w:numId w:val="5"/>
        </w:numPr>
        <w:rPr>
          <w:rFonts w:cs="Times New Roman"/>
          <w:sz w:val="22"/>
          <w:szCs w:val="22"/>
        </w:rPr>
      </w:pPr>
      <w:r w:rsidRPr="008A3421">
        <w:rPr>
          <w:rFonts w:cs="Times New Roman"/>
          <w:sz w:val="22"/>
          <w:szCs w:val="22"/>
        </w:rPr>
        <w:t xml:space="preserve">Online Vehicle </w:t>
      </w:r>
      <w:r w:rsidR="00B534E0">
        <w:rPr>
          <w:rFonts w:cs="Times New Roman"/>
          <w:sz w:val="22"/>
          <w:szCs w:val="22"/>
        </w:rPr>
        <w:t>Service S</w:t>
      </w:r>
      <w:r w:rsidRPr="008A3421">
        <w:rPr>
          <w:rFonts w:cs="Times New Roman"/>
          <w:sz w:val="22"/>
          <w:szCs w:val="22"/>
        </w:rPr>
        <w:t>tation System provides the functions which connect the customer and the garage owners efficiently.</w:t>
      </w:r>
    </w:p>
    <w:p w14:paraId="29F3CFDB" w14:textId="77777777" w:rsidR="004D6E48" w:rsidRPr="008A3421" w:rsidRDefault="004D6E48" w:rsidP="004D6E48">
      <w:pPr>
        <w:pStyle w:val="ListParagraph"/>
        <w:numPr>
          <w:ilvl w:val="0"/>
          <w:numId w:val="5"/>
        </w:numPr>
        <w:spacing w:before="240" w:after="120"/>
        <w:rPr>
          <w:rFonts w:cs="Times New Roman"/>
          <w:sz w:val="22"/>
          <w:szCs w:val="22"/>
        </w:rPr>
      </w:pPr>
      <w:r w:rsidRPr="008A3421">
        <w:rPr>
          <w:rFonts w:cs="Times New Roman"/>
          <w:sz w:val="22"/>
          <w:szCs w:val="22"/>
        </w:rPr>
        <w:t xml:space="preserve">Online Vehicle </w:t>
      </w:r>
      <w:r w:rsidR="00B534E0">
        <w:rPr>
          <w:rFonts w:cs="Times New Roman"/>
          <w:sz w:val="22"/>
          <w:szCs w:val="22"/>
        </w:rPr>
        <w:t>Service S</w:t>
      </w:r>
      <w:r w:rsidRPr="008A3421">
        <w:rPr>
          <w:rFonts w:cs="Times New Roman"/>
          <w:sz w:val="22"/>
          <w:szCs w:val="22"/>
        </w:rPr>
        <w:t>tation System could be maintained by Administrator.</w:t>
      </w:r>
    </w:p>
    <w:p w14:paraId="0979C47A" w14:textId="77777777" w:rsidR="004D6E48" w:rsidRDefault="004D6E48"/>
    <w:p w14:paraId="1F732D7A" w14:textId="77777777" w:rsidR="00B50568" w:rsidRPr="008A3421" w:rsidRDefault="00B50568" w:rsidP="00B50568">
      <w:pPr>
        <w:pStyle w:val="Heading1"/>
        <w:rPr>
          <w:rFonts w:ascii="Times New Roman" w:hAnsi="Times New Roman" w:cs="Times New Roman"/>
        </w:rPr>
      </w:pPr>
      <w:r w:rsidRPr="008A3421">
        <w:rPr>
          <w:rFonts w:ascii="Times New Roman" w:hAnsi="Times New Roman" w:cs="Times New Roman"/>
        </w:rPr>
        <w:t>3. Functional Requirements Overview</w:t>
      </w:r>
    </w:p>
    <w:p w14:paraId="20A45ACB" w14:textId="77777777" w:rsidR="00B50568" w:rsidRPr="008A3421" w:rsidRDefault="00B50568" w:rsidP="00B50568">
      <w:pPr>
        <w:pStyle w:val="ListParagraph"/>
        <w:rPr>
          <w:rFonts w:cs="Times New Roman"/>
          <w:sz w:val="22"/>
          <w:szCs w:val="22"/>
        </w:rPr>
      </w:pPr>
      <w:r w:rsidRPr="008A3421">
        <w:rPr>
          <w:rFonts w:cs="Times New Roman"/>
          <w:sz w:val="22"/>
          <w:szCs w:val="22"/>
        </w:rPr>
        <w:t>Online Vehicle service station System consists of four modules described as below.</w:t>
      </w:r>
    </w:p>
    <w:p w14:paraId="5C3BDD6F" w14:textId="77777777" w:rsidR="00B50568" w:rsidRPr="008A3421" w:rsidRDefault="00B50568" w:rsidP="00B50568">
      <w:pPr>
        <w:pStyle w:val="ListParagraph"/>
        <w:rPr>
          <w:rFonts w:cs="Times New Roman"/>
          <w:sz w:val="22"/>
          <w:szCs w:val="22"/>
        </w:rPr>
      </w:pPr>
    </w:p>
    <w:p w14:paraId="7FAAD44C" w14:textId="77777777" w:rsidR="00B50568" w:rsidRPr="008A3421" w:rsidRDefault="00B50568" w:rsidP="00B50568">
      <w:pPr>
        <w:pStyle w:val="ListParagraph"/>
        <w:numPr>
          <w:ilvl w:val="0"/>
          <w:numId w:val="6"/>
        </w:numPr>
        <w:rPr>
          <w:rFonts w:cs="Times New Roman"/>
          <w:sz w:val="22"/>
          <w:szCs w:val="22"/>
        </w:rPr>
      </w:pPr>
      <w:r w:rsidRPr="008A3421">
        <w:rPr>
          <w:rFonts w:cs="Times New Roman"/>
          <w:sz w:val="22"/>
          <w:szCs w:val="22"/>
        </w:rPr>
        <w:t>Admin Module</w:t>
      </w:r>
    </w:p>
    <w:p w14:paraId="579F53CE" w14:textId="77777777" w:rsidR="00B50568" w:rsidRPr="008A3421" w:rsidRDefault="00B50568" w:rsidP="00B50568">
      <w:pPr>
        <w:pStyle w:val="ListParagraph"/>
        <w:numPr>
          <w:ilvl w:val="0"/>
          <w:numId w:val="6"/>
        </w:numPr>
        <w:rPr>
          <w:rFonts w:cs="Times New Roman"/>
          <w:sz w:val="22"/>
          <w:szCs w:val="22"/>
        </w:rPr>
      </w:pPr>
      <w:r w:rsidRPr="008A3421">
        <w:rPr>
          <w:rFonts w:cs="Times New Roman"/>
          <w:sz w:val="22"/>
          <w:szCs w:val="22"/>
        </w:rPr>
        <w:t>Customer Module</w:t>
      </w:r>
    </w:p>
    <w:p w14:paraId="165EEAC4" w14:textId="77777777" w:rsidR="00B50568" w:rsidRPr="008A3421" w:rsidRDefault="00B50568" w:rsidP="00B50568">
      <w:pPr>
        <w:pStyle w:val="ListParagraph"/>
        <w:numPr>
          <w:ilvl w:val="0"/>
          <w:numId w:val="6"/>
        </w:numPr>
        <w:rPr>
          <w:rFonts w:cs="Times New Roman"/>
          <w:sz w:val="22"/>
          <w:szCs w:val="22"/>
        </w:rPr>
      </w:pPr>
      <w:r w:rsidRPr="008A3421">
        <w:rPr>
          <w:rFonts w:cs="Times New Roman"/>
          <w:sz w:val="22"/>
          <w:szCs w:val="22"/>
        </w:rPr>
        <w:t>Owner Module</w:t>
      </w:r>
    </w:p>
    <w:p w14:paraId="52612E61" w14:textId="77777777" w:rsidR="00B50568" w:rsidRPr="008A3421" w:rsidRDefault="00B50568" w:rsidP="00B50568">
      <w:pPr>
        <w:pStyle w:val="ListParagraph"/>
        <w:numPr>
          <w:ilvl w:val="0"/>
          <w:numId w:val="6"/>
        </w:numPr>
        <w:rPr>
          <w:rFonts w:cs="Times New Roman"/>
          <w:sz w:val="22"/>
          <w:szCs w:val="22"/>
        </w:rPr>
      </w:pPr>
      <w:r w:rsidRPr="008A3421">
        <w:rPr>
          <w:rFonts w:cs="Times New Roman"/>
          <w:sz w:val="22"/>
          <w:szCs w:val="22"/>
        </w:rPr>
        <w:t>Employee Module</w:t>
      </w:r>
    </w:p>
    <w:p w14:paraId="753D1C85" w14:textId="77777777" w:rsidR="00B50568" w:rsidRPr="008A3421" w:rsidRDefault="00B50568" w:rsidP="00B50568">
      <w:pPr>
        <w:pStyle w:val="ListParagraph"/>
        <w:ind w:left="1287"/>
        <w:rPr>
          <w:rFonts w:cs="Times New Roman"/>
          <w:sz w:val="22"/>
          <w:szCs w:val="22"/>
        </w:rPr>
      </w:pPr>
    </w:p>
    <w:p w14:paraId="447C1FFD" w14:textId="77777777" w:rsidR="00B50568" w:rsidRPr="008A3421" w:rsidRDefault="00B50568" w:rsidP="00B50568">
      <w:pPr>
        <w:pStyle w:val="Heading"/>
        <w:ind w:left="990" w:hanging="360"/>
        <w:rPr>
          <w:rFonts w:ascii="Times New Roman" w:hAnsi="Times New Roman" w:cs="Times New Roman"/>
        </w:rPr>
      </w:pPr>
      <w:r w:rsidRPr="008A3421">
        <w:rPr>
          <w:rFonts w:ascii="Times New Roman" w:hAnsi="Times New Roman" w:cs="Times New Roman"/>
        </w:rPr>
        <w:t>3.1 Admin</w:t>
      </w:r>
      <w:r w:rsidRPr="008A3421">
        <w:rPr>
          <w:rFonts w:ascii="Times New Roman" w:hAnsi="Times New Roman" w:cs="Times New Roman"/>
          <w:sz w:val="22"/>
          <w:szCs w:val="22"/>
        </w:rPr>
        <w:t xml:space="preserve"> </w:t>
      </w:r>
      <w:r w:rsidRPr="008A3421">
        <w:rPr>
          <w:rFonts w:ascii="Times New Roman" w:hAnsi="Times New Roman" w:cs="Times New Roman"/>
        </w:rPr>
        <w:t>Module</w:t>
      </w:r>
    </w:p>
    <w:p w14:paraId="68E4088C" w14:textId="77777777" w:rsidR="00B50568" w:rsidRPr="008A3421" w:rsidRDefault="00B50568" w:rsidP="00B50568">
      <w:pPr>
        <w:pStyle w:val="ListParagraph"/>
        <w:numPr>
          <w:ilvl w:val="0"/>
          <w:numId w:val="5"/>
        </w:numPr>
        <w:ind w:left="1418"/>
        <w:rPr>
          <w:rFonts w:cs="Times New Roman"/>
          <w:sz w:val="22"/>
          <w:szCs w:val="22"/>
        </w:rPr>
      </w:pPr>
      <w:r w:rsidRPr="008A3421">
        <w:rPr>
          <w:rFonts w:cs="Times New Roman"/>
          <w:sz w:val="22"/>
          <w:szCs w:val="22"/>
        </w:rPr>
        <w:t>Admin</w:t>
      </w:r>
      <w:r>
        <w:rPr>
          <w:rFonts w:cs="Times New Roman"/>
          <w:sz w:val="22"/>
          <w:szCs w:val="22"/>
        </w:rPr>
        <w:t xml:space="preserve"> can </w:t>
      </w:r>
      <w:r w:rsidRPr="008A3421">
        <w:rPr>
          <w:rFonts w:cs="Times New Roman"/>
          <w:sz w:val="22"/>
          <w:szCs w:val="22"/>
        </w:rPr>
        <w:t>Login to his own account and update profile.</w:t>
      </w:r>
    </w:p>
    <w:p w14:paraId="0F28C252" w14:textId="77777777" w:rsidR="00B50568" w:rsidRPr="008A3421" w:rsidRDefault="00B50568" w:rsidP="00B50568">
      <w:pPr>
        <w:pStyle w:val="ListParagraph"/>
        <w:ind w:left="1418"/>
        <w:rPr>
          <w:rFonts w:cs="Times New Roman"/>
          <w:sz w:val="22"/>
          <w:szCs w:val="22"/>
        </w:rPr>
      </w:pPr>
    </w:p>
    <w:p w14:paraId="29B38700" w14:textId="77777777" w:rsidR="00B50568" w:rsidRPr="008A3421" w:rsidRDefault="00B50568" w:rsidP="00B50568">
      <w:pPr>
        <w:pStyle w:val="ListParagraph"/>
        <w:numPr>
          <w:ilvl w:val="0"/>
          <w:numId w:val="5"/>
        </w:numPr>
        <w:ind w:left="1418"/>
        <w:rPr>
          <w:rFonts w:cs="Times New Roman"/>
          <w:sz w:val="22"/>
          <w:szCs w:val="22"/>
        </w:rPr>
      </w:pPr>
      <w:r w:rsidRPr="008A3421">
        <w:rPr>
          <w:rFonts w:cs="Times New Roman"/>
          <w:sz w:val="22"/>
          <w:szCs w:val="22"/>
        </w:rPr>
        <w:t>Admin can approve or reject requests of garage owners.</w:t>
      </w:r>
      <w:r>
        <w:rPr>
          <w:rFonts w:cs="Times New Roman"/>
          <w:sz w:val="22"/>
          <w:szCs w:val="22"/>
        </w:rPr>
        <w:t xml:space="preserve"> </w:t>
      </w:r>
    </w:p>
    <w:p w14:paraId="674EE237" w14:textId="77777777" w:rsidR="00B50568" w:rsidRPr="008A3421" w:rsidRDefault="00B50568" w:rsidP="00B50568">
      <w:pPr>
        <w:pStyle w:val="ListParagraph"/>
        <w:rPr>
          <w:rFonts w:cs="Times New Roman"/>
          <w:sz w:val="22"/>
          <w:szCs w:val="22"/>
        </w:rPr>
      </w:pPr>
    </w:p>
    <w:p w14:paraId="5849424D" w14:textId="77777777" w:rsidR="00B50568" w:rsidRPr="008A3421" w:rsidRDefault="00B50568" w:rsidP="00B50568">
      <w:pPr>
        <w:pStyle w:val="ListParagraph"/>
        <w:numPr>
          <w:ilvl w:val="0"/>
          <w:numId w:val="5"/>
        </w:numPr>
        <w:ind w:left="1418"/>
        <w:rPr>
          <w:rFonts w:cs="Times New Roman"/>
          <w:sz w:val="22"/>
          <w:szCs w:val="22"/>
        </w:rPr>
      </w:pPr>
      <w:r w:rsidRPr="008A3421">
        <w:rPr>
          <w:rFonts w:cs="Times New Roman"/>
          <w:sz w:val="22"/>
          <w:szCs w:val="22"/>
        </w:rPr>
        <w:t xml:space="preserve">Admin can generate different reports of </w:t>
      </w:r>
      <w:r>
        <w:rPr>
          <w:rFonts w:cs="Times New Roman"/>
          <w:sz w:val="22"/>
          <w:szCs w:val="22"/>
        </w:rPr>
        <w:t xml:space="preserve">most preferred garage depending on feedbacks </w:t>
      </w:r>
      <w:r w:rsidRPr="008A3421">
        <w:rPr>
          <w:rFonts w:cs="Times New Roman"/>
          <w:sz w:val="22"/>
          <w:szCs w:val="22"/>
        </w:rPr>
        <w:t>given by customers.</w:t>
      </w:r>
    </w:p>
    <w:p w14:paraId="0D817A83" w14:textId="77777777" w:rsidR="00B50568" w:rsidRPr="008A3421" w:rsidRDefault="00B50568" w:rsidP="00B50568">
      <w:pPr>
        <w:pStyle w:val="ListParagraph"/>
        <w:ind w:left="1418" w:hanging="360"/>
        <w:rPr>
          <w:rFonts w:cs="Times New Roman"/>
          <w:sz w:val="22"/>
          <w:szCs w:val="22"/>
        </w:rPr>
      </w:pPr>
    </w:p>
    <w:p w14:paraId="3B45B4B4" w14:textId="77777777" w:rsidR="00B50568" w:rsidRPr="008A3421" w:rsidRDefault="00B50568" w:rsidP="00B50568">
      <w:pPr>
        <w:pStyle w:val="Heading"/>
        <w:ind w:left="990" w:hanging="360"/>
        <w:rPr>
          <w:rFonts w:ascii="Times New Roman" w:hAnsi="Times New Roman" w:cs="Times New Roman"/>
        </w:rPr>
      </w:pPr>
      <w:r w:rsidRPr="008A3421">
        <w:rPr>
          <w:rFonts w:ascii="Times New Roman" w:hAnsi="Times New Roman" w:cs="Times New Roman"/>
        </w:rPr>
        <w:t>3.2 Customer</w:t>
      </w:r>
      <w:r w:rsidRPr="008A3421">
        <w:rPr>
          <w:rFonts w:ascii="Times New Roman" w:hAnsi="Times New Roman" w:cs="Times New Roman"/>
          <w:sz w:val="22"/>
          <w:szCs w:val="22"/>
        </w:rPr>
        <w:t xml:space="preserve"> </w:t>
      </w:r>
      <w:r w:rsidRPr="008A3421">
        <w:rPr>
          <w:rFonts w:ascii="Times New Roman" w:hAnsi="Times New Roman" w:cs="Times New Roman"/>
        </w:rPr>
        <w:t>Module</w:t>
      </w:r>
    </w:p>
    <w:p w14:paraId="7C32314F" w14:textId="77777777" w:rsidR="00B50568" w:rsidRDefault="00B50568" w:rsidP="00B50568">
      <w:pPr>
        <w:pStyle w:val="ListParagraph"/>
        <w:numPr>
          <w:ilvl w:val="0"/>
          <w:numId w:val="5"/>
        </w:numPr>
        <w:ind w:left="1418"/>
        <w:rPr>
          <w:rFonts w:cs="Times New Roman"/>
          <w:sz w:val="22"/>
          <w:szCs w:val="22"/>
        </w:rPr>
      </w:pPr>
      <w:r w:rsidRPr="008A3421">
        <w:rPr>
          <w:rFonts w:cs="Times New Roman"/>
          <w:sz w:val="22"/>
          <w:szCs w:val="22"/>
        </w:rPr>
        <w:t>Customer can regi</w:t>
      </w:r>
      <w:r>
        <w:rPr>
          <w:rFonts w:cs="Times New Roman"/>
          <w:sz w:val="22"/>
          <w:szCs w:val="22"/>
        </w:rPr>
        <w:t>ster and create his own account.</w:t>
      </w:r>
    </w:p>
    <w:p w14:paraId="2C9A8E53" w14:textId="77777777" w:rsidR="00D8023D" w:rsidRPr="00B50568" w:rsidRDefault="00D8023D" w:rsidP="00D8023D">
      <w:pPr>
        <w:pStyle w:val="ListParagraph"/>
        <w:ind w:left="1418"/>
        <w:rPr>
          <w:rFonts w:cs="Times New Roman"/>
          <w:sz w:val="22"/>
          <w:szCs w:val="22"/>
        </w:rPr>
      </w:pPr>
    </w:p>
    <w:p w14:paraId="4052CBE9" w14:textId="614A001D" w:rsidR="00D8023D" w:rsidRDefault="00B50568" w:rsidP="00D8023D">
      <w:pPr>
        <w:pStyle w:val="ListParagraph"/>
        <w:numPr>
          <w:ilvl w:val="0"/>
          <w:numId w:val="5"/>
        </w:numPr>
        <w:ind w:left="1418"/>
        <w:rPr>
          <w:rFonts w:cs="Times New Roman"/>
          <w:sz w:val="22"/>
          <w:szCs w:val="22"/>
        </w:rPr>
      </w:pPr>
      <w:r w:rsidRPr="008A3421">
        <w:rPr>
          <w:rFonts w:cs="Times New Roman"/>
          <w:sz w:val="22"/>
          <w:szCs w:val="22"/>
        </w:rPr>
        <w:t>Customer can search services available in service station.</w:t>
      </w:r>
    </w:p>
    <w:p w14:paraId="4365879B" w14:textId="77777777" w:rsidR="00D8023D" w:rsidRPr="00D8023D" w:rsidRDefault="00D8023D" w:rsidP="00D8023D">
      <w:pPr>
        <w:rPr>
          <w:rFonts w:cs="Times New Roman"/>
        </w:rPr>
      </w:pPr>
    </w:p>
    <w:p w14:paraId="2910169C" w14:textId="77777777" w:rsidR="00B50568" w:rsidRDefault="00B50568" w:rsidP="00B50568">
      <w:pPr>
        <w:pStyle w:val="ListParagraph"/>
        <w:numPr>
          <w:ilvl w:val="0"/>
          <w:numId w:val="5"/>
        </w:numPr>
        <w:ind w:left="1418"/>
        <w:rPr>
          <w:rFonts w:cs="Times New Roman"/>
          <w:sz w:val="22"/>
          <w:szCs w:val="22"/>
        </w:rPr>
      </w:pPr>
      <w:r w:rsidRPr="008A3421">
        <w:rPr>
          <w:rFonts w:cs="Times New Roman"/>
          <w:sz w:val="22"/>
          <w:szCs w:val="22"/>
        </w:rPr>
        <w:t xml:space="preserve">Customer can book appointment with service station. </w:t>
      </w:r>
    </w:p>
    <w:p w14:paraId="69401538" w14:textId="77777777" w:rsidR="00D8023D" w:rsidRPr="00D8023D" w:rsidRDefault="00D8023D" w:rsidP="00D8023D">
      <w:pPr>
        <w:rPr>
          <w:rFonts w:cs="Times New Roman"/>
        </w:rPr>
      </w:pPr>
    </w:p>
    <w:p w14:paraId="5A7AE82C" w14:textId="7FFF28C0" w:rsidR="00D8023D" w:rsidRDefault="00B50568" w:rsidP="00D8023D">
      <w:pPr>
        <w:pStyle w:val="ListParagraph"/>
        <w:numPr>
          <w:ilvl w:val="0"/>
          <w:numId w:val="5"/>
        </w:numPr>
        <w:ind w:left="1418"/>
        <w:rPr>
          <w:rFonts w:cs="Times New Roman"/>
          <w:sz w:val="22"/>
          <w:szCs w:val="22"/>
        </w:rPr>
      </w:pPr>
      <w:r w:rsidRPr="007F5521">
        <w:rPr>
          <w:rFonts w:cs="Times New Roman"/>
          <w:sz w:val="22"/>
          <w:szCs w:val="22"/>
        </w:rPr>
        <w:t>System provides the function which allows Customer</w:t>
      </w:r>
      <w:r w:rsidR="00D8023D">
        <w:rPr>
          <w:rFonts w:cs="Times New Roman"/>
          <w:sz w:val="22"/>
          <w:szCs w:val="22"/>
        </w:rPr>
        <w:t xml:space="preserve"> to</w:t>
      </w:r>
      <w:r w:rsidRPr="007F5521">
        <w:rPr>
          <w:rFonts w:cs="Times New Roman"/>
          <w:sz w:val="22"/>
          <w:szCs w:val="22"/>
        </w:rPr>
        <w:t xml:space="preserve"> access invoice generated by garage owners</w:t>
      </w:r>
    </w:p>
    <w:p w14:paraId="3829D03A" w14:textId="77777777" w:rsidR="00D8023D" w:rsidRPr="00D8023D" w:rsidRDefault="00D8023D" w:rsidP="00D8023D">
      <w:pPr>
        <w:rPr>
          <w:rFonts w:cs="Times New Roman"/>
        </w:rPr>
      </w:pPr>
    </w:p>
    <w:p w14:paraId="37261EA8" w14:textId="77777777" w:rsidR="00B50568" w:rsidRPr="007F5521" w:rsidRDefault="00B50568" w:rsidP="00B50568">
      <w:pPr>
        <w:pStyle w:val="ListParagraph"/>
        <w:numPr>
          <w:ilvl w:val="0"/>
          <w:numId w:val="5"/>
        </w:numPr>
        <w:ind w:left="1418"/>
        <w:rPr>
          <w:rFonts w:cs="Times New Roman"/>
          <w:sz w:val="22"/>
          <w:szCs w:val="22"/>
        </w:rPr>
      </w:pPr>
      <w:r w:rsidRPr="007F5521">
        <w:rPr>
          <w:rFonts w:cs="Times New Roman"/>
          <w:sz w:val="22"/>
          <w:szCs w:val="22"/>
        </w:rPr>
        <w:t>Customer could provide feedbacks through system about the overall experience.</w:t>
      </w:r>
    </w:p>
    <w:p w14:paraId="4C72E7DA" w14:textId="77777777" w:rsidR="00B50568" w:rsidRDefault="00B50568" w:rsidP="00B50568">
      <w:pPr>
        <w:pStyle w:val="ListParagraph"/>
        <w:ind w:left="1418"/>
        <w:rPr>
          <w:rFonts w:cs="Times New Roman"/>
          <w:sz w:val="22"/>
          <w:szCs w:val="22"/>
        </w:rPr>
      </w:pPr>
    </w:p>
    <w:p w14:paraId="6F356159" w14:textId="77777777" w:rsidR="00B50568" w:rsidRDefault="00B50568" w:rsidP="00B50568">
      <w:pPr>
        <w:rPr>
          <w:rFonts w:cs="Times New Roman"/>
        </w:rPr>
      </w:pPr>
    </w:p>
    <w:p w14:paraId="6DE47449" w14:textId="77777777" w:rsidR="00D8023D" w:rsidRPr="008A3421" w:rsidRDefault="00D8023D" w:rsidP="00D8023D">
      <w:pPr>
        <w:pStyle w:val="Heading"/>
        <w:numPr>
          <w:ilvl w:val="1"/>
          <w:numId w:val="8"/>
        </w:numPr>
        <w:rPr>
          <w:rFonts w:ascii="Times New Roman" w:hAnsi="Times New Roman" w:cs="Times New Roman"/>
        </w:rPr>
      </w:pPr>
      <w:r w:rsidRPr="008A3421">
        <w:rPr>
          <w:rFonts w:ascii="Times New Roman" w:hAnsi="Times New Roman" w:cs="Times New Roman"/>
        </w:rPr>
        <w:t>Owner</w:t>
      </w:r>
      <w:r w:rsidRPr="008A3421">
        <w:rPr>
          <w:rFonts w:ascii="Times New Roman" w:hAnsi="Times New Roman" w:cs="Times New Roman"/>
          <w:sz w:val="22"/>
          <w:szCs w:val="22"/>
        </w:rPr>
        <w:t xml:space="preserve"> </w:t>
      </w:r>
      <w:r w:rsidRPr="008A3421">
        <w:rPr>
          <w:rFonts w:ascii="Times New Roman" w:hAnsi="Times New Roman" w:cs="Times New Roman"/>
        </w:rPr>
        <w:t>Module</w:t>
      </w:r>
    </w:p>
    <w:p w14:paraId="704E1684" w14:textId="77777777" w:rsidR="00D8023D" w:rsidRPr="008A3421" w:rsidRDefault="00D8023D" w:rsidP="00D8023D">
      <w:pPr>
        <w:pStyle w:val="ListParagraph"/>
        <w:ind w:left="1418"/>
        <w:rPr>
          <w:rFonts w:cs="Times New Roman"/>
          <w:sz w:val="22"/>
          <w:szCs w:val="22"/>
        </w:rPr>
      </w:pPr>
    </w:p>
    <w:p w14:paraId="7EC2CBD9" w14:textId="77777777" w:rsidR="006F159D" w:rsidRPr="006F159D" w:rsidRDefault="006F159D" w:rsidP="006F159D">
      <w:pPr>
        <w:pStyle w:val="ListParagraph"/>
        <w:numPr>
          <w:ilvl w:val="0"/>
          <w:numId w:val="5"/>
        </w:numPr>
        <w:ind w:left="1418"/>
        <w:rPr>
          <w:rFonts w:cs="Times New Roman"/>
          <w:sz w:val="22"/>
          <w:szCs w:val="22"/>
        </w:rPr>
      </w:pPr>
      <w:r>
        <w:rPr>
          <w:rFonts w:cs="Times New Roman"/>
          <w:sz w:val="22"/>
          <w:szCs w:val="22"/>
        </w:rPr>
        <w:t xml:space="preserve">Owner can request for </w:t>
      </w:r>
      <w:r w:rsidR="00D8023D" w:rsidRPr="008A3421">
        <w:rPr>
          <w:rFonts w:cs="Times New Roman"/>
          <w:sz w:val="22"/>
          <w:szCs w:val="22"/>
        </w:rPr>
        <w:t>regi</w:t>
      </w:r>
      <w:r>
        <w:rPr>
          <w:rFonts w:cs="Times New Roman"/>
          <w:sz w:val="22"/>
          <w:szCs w:val="22"/>
        </w:rPr>
        <w:t>stration.</w:t>
      </w:r>
    </w:p>
    <w:p w14:paraId="12133474" w14:textId="77777777" w:rsidR="00D8023D" w:rsidRPr="008A3421" w:rsidRDefault="00D8023D" w:rsidP="00D8023D">
      <w:pPr>
        <w:pStyle w:val="ListParagraph"/>
        <w:rPr>
          <w:rFonts w:cs="Times New Roman"/>
          <w:sz w:val="22"/>
          <w:szCs w:val="22"/>
        </w:rPr>
      </w:pPr>
    </w:p>
    <w:p w14:paraId="05CFF9EC" w14:textId="77777777" w:rsidR="00D8023D" w:rsidRPr="008A3421" w:rsidRDefault="006F159D" w:rsidP="00D8023D">
      <w:pPr>
        <w:pStyle w:val="ListParagraph"/>
        <w:numPr>
          <w:ilvl w:val="0"/>
          <w:numId w:val="5"/>
        </w:numPr>
        <w:ind w:left="1418"/>
        <w:rPr>
          <w:rFonts w:cs="Times New Roman"/>
          <w:sz w:val="22"/>
          <w:szCs w:val="22"/>
        </w:rPr>
      </w:pPr>
      <w:r>
        <w:rPr>
          <w:rFonts w:cs="Times New Roman"/>
          <w:sz w:val="22"/>
          <w:szCs w:val="22"/>
        </w:rPr>
        <w:t>Owner can upload information about available services related to vehicle repair and servicing.</w:t>
      </w:r>
    </w:p>
    <w:p w14:paraId="16B3738E" w14:textId="77777777" w:rsidR="00D8023D" w:rsidRPr="008A3421" w:rsidRDefault="00D8023D" w:rsidP="00D8023D">
      <w:pPr>
        <w:pStyle w:val="ListParagraph"/>
        <w:rPr>
          <w:rFonts w:cs="Times New Roman"/>
          <w:sz w:val="22"/>
          <w:szCs w:val="22"/>
        </w:rPr>
      </w:pPr>
    </w:p>
    <w:p w14:paraId="7D64D77D" w14:textId="14CC25B8" w:rsidR="00436AC2" w:rsidRDefault="00D8023D" w:rsidP="00436AC2">
      <w:pPr>
        <w:pStyle w:val="ListParagraph"/>
        <w:numPr>
          <w:ilvl w:val="0"/>
          <w:numId w:val="5"/>
        </w:numPr>
        <w:ind w:left="1418"/>
        <w:rPr>
          <w:rFonts w:cs="Times New Roman"/>
          <w:sz w:val="22"/>
          <w:szCs w:val="22"/>
        </w:rPr>
      </w:pPr>
      <w:r w:rsidRPr="006F159D">
        <w:rPr>
          <w:rFonts w:cs="Times New Roman"/>
          <w:sz w:val="22"/>
          <w:szCs w:val="22"/>
        </w:rPr>
        <w:t xml:space="preserve"> Owner </w:t>
      </w:r>
      <w:r w:rsidR="006F159D">
        <w:rPr>
          <w:rFonts w:cs="Times New Roman"/>
          <w:sz w:val="22"/>
          <w:szCs w:val="22"/>
        </w:rPr>
        <w:t>can conf</w:t>
      </w:r>
      <w:r w:rsidR="004F012A">
        <w:rPr>
          <w:rFonts w:cs="Times New Roman"/>
          <w:sz w:val="22"/>
          <w:szCs w:val="22"/>
        </w:rPr>
        <w:t>i</w:t>
      </w:r>
      <w:r w:rsidR="006F159D">
        <w:rPr>
          <w:rFonts w:cs="Times New Roman"/>
          <w:sz w:val="22"/>
          <w:szCs w:val="22"/>
        </w:rPr>
        <w:t>rm the service request from the customer by specifying date and time.</w:t>
      </w:r>
    </w:p>
    <w:p w14:paraId="20ABCC80" w14:textId="77777777" w:rsidR="00436AC2" w:rsidRPr="00436AC2" w:rsidRDefault="00436AC2" w:rsidP="00436AC2">
      <w:pPr>
        <w:pStyle w:val="ListParagraph"/>
        <w:rPr>
          <w:rFonts w:cs="Times New Roman"/>
          <w:sz w:val="22"/>
          <w:szCs w:val="22"/>
        </w:rPr>
      </w:pPr>
    </w:p>
    <w:p w14:paraId="79D1082A" w14:textId="77777777" w:rsidR="00436AC2" w:rsidRDefault="00436AC2" w:rsidP="00436AC2">
      <w:pPr>
        <w:pStyle w:val="ListParagraph"/>
        <w:numPr>
          <w:ilvl w:val="0"/>
          <w:numId w:val="5"/>
        </w:numPr>
        <w:ind w:left="1418"/>
        <w:rPr>
          <w:rFonts w:cs="Times New Roman"/>
          <w:sz w:val="22"/>
          <w:szCs w:val="22"/>
        </w:rPr>
      </w:pPr>
      <w:r>
        <w:rPr>
          <w:rFonts w:cs="Times New Roman"/>
          <w:sz w:val="22"/>
          <w:szCs w:val="22"/>
        </w:rPr>
        <w:t>Owner can create account for their staff.</w:t>
      </w:r>
    </w:p>
    <w:p w14:paraId="63331FE7" w14:textId="77777777" w:rsidR="00436AC2" w:rsidRPr="00436AC2" w:rsidRDefault="00436AC2" w:rsidP="00436AC2">
      <w:pPr>
        <w:pStyle w:val="ListParagraph"/>
        <w:rPr>
          <w:rFonts w:cs="Times New Roman"/>
          <w:sz w:val="22"/>
          <w:szCs w:val="22"/>
        </w:rPr>
      </w:pPr>
    </w:p>
    <w:p w14:paraId="3B5BC972" w14:textId="77777777" w:rsidR="00436AC2" w:rsidRPr="00436AC2" w:rsidRDefault="00436AC2" w:rsidP="00436AC2">
      <w:pPr>
        <w:pStyle w:val="ListParagraph"/>
        <w:ind w:left="1418"/>
        <w:rPr>
          <w:rFonts w:cs="Times New Roman"/>
          <w:sz w:val="22"/>
          <w:szCs w:val="22"/>
        </w:rPr>
      </w:pPr>
    </w:p>
    <w:p w14:paraId="4B4BDCCD" w14:textId="77777777" w:rsidR="00D8023D" w:rsidRPr="00D8023D" w:rsidRDefault="00D8023D" w:rsidP="00D8023D">
      <w:pPr>
        <w:pStyle w:val="ListParagraph"/>
        <w:numPr>
          <w:ilvl w:val="0"/>
          <w:numId w:val="5"/>
        </w:numPr>
        <w:ind w:left="1418"/>
        <w:rPr>
          <w:rFonts w:cs="Times New Roman"/>
          <w:sz w:val="22"/>
          <w:szCs w:val="22"/>
        </w:rPr>
      </w:pPr>
      <w:r w:rsidRPr="008A3421">
        <w:rPr>
          <w:rFonts w:cs="Times New Roman"/>
          <w:sz w:val="22"/>
          <w:szCs w:val="22"/>
        </w:rPr>
        <w:t xml:space="preserve">Owner </w:t>
      </w:r>
      <w:r>
        <w:rPr>
          <w:rFonts w:cs="Times New Roman"/>
          <w:sz w:val="22"/>
          <w:szCs w:val="22"/>
        </w:rPr>
        <w:t>can view their own feedbacks provided by customers.</w:t>
      </w:r>
    </w:p>
    <w:p w14:paraId="38627BC4" w14:textId="77777777" w:rsidR="00D8023D" w:rsidRPr="008A3421" w:rsidRDefault="00D8023D" w:rsidP="00D8023D">
      <w:pPr>
        <w:pStyle w:val="ListParagraph"/>
        <w:rPr>
          <w:rFonts w:cs="Times New Roman"/>
          <w:sz w:val="22"/>
          <w:szCs w:val="22"/>
        </w:rPr>
      </w:pPr>
    </w:p>
    <w:p w14:paraId="3532D922" w14:textId="77777777" w:rsidR="00D8023D" w:rsidRPr="008A3421" w:rsidRDefault="00D8023D" w:rsidP="00D8023D">
      <w:pPr>
        <w:pStyle w:val="Heading"/>
        <w:ind w:left="720"/>
        <w:rPr>
          <w:rFonts w:ascii="Times New Roman" w:hAnsi="Times New Roman" w:cs="Times New Roman"/>
        </w:rPr>
      </w:pPr>
      <w:r w:rsidRPr="008A3421">
        <w:rPr>
          <w:rFonts w:ascii="Times New Roman" w:hAnsi="Times New Roman" w:cs="Times New Roman"/>
        </w:rPr>
        <w:t>3.4</w:t>
      </w:r>
      <w:r>
        <w:rPr>
          <w:rFonts w:ascii="Times New Roman" w:hAnsi="Times New Roman" w:cs="Times New Roman"/>
        </w:rPr>
        <w:tab/>
      </w:r>
      <w:r w:rsidRPr="008A3421">
        <w:rPr>
          <w:rFonts w:ascii="Times New Roman" w:hAnsi="Times New Roman" w:cs="Times New Roman"/>
        </w:rPr>
        <w:t xml:space="preserve"> Employee</w:t>
      </w:r>
      <w:r w:rsidRPr="008A3421">
        <w:rPr>
          <w:rFonts w:ascii="Times New Roman" w:hAnsi="Times New Roman" w:cs="Times New Roman"/>
          <w:sz w:val="22"/>
          <w:szCs w:val="22"/>
        </w:rPr>
        <w:t xml:space="preserve"> </w:t>
      </w:r>
      <w:r w:rsidRPr="008A3421">
        <w:rPr>
          <w:rFonts w:ascii="Times New Roman" w:hAnsi="Times New Roman" w:cs="Times New Roman"/>
        </w:rPr>
        <w:t>Module</w:t>
      </w:r>
    </w:p>
    <w:p w14:paraId="7AC0B967" w14:textId="77777777" w:rsidR="00D8023D" w:rsidRDefault="00D8023D" w:rsidP="00D8023D">
      <w:pPr>
        <w:pStyle w:val="ListParagraph"/>
        <w:numPr>
          <w:ilvl w:val="0"/>
          <w:numId w:val="5"/>
        </w:numPr>
        <w:ind w:left="1418"/>
        <w:rPr>
          <w:rFonts w:cs="Times New Roman"/>
          <w:sz w:val="22"/>
          <w:szCs w:val="22"/>
        </w:rPr>
      </w:pPr>
      <w:r w:rsidRPr="008A3421">
        <w:rPr>
          <w:rFonts w:cs="Times New Roman"/>
          <w:sz w:val="22"/>
          <w:szCs w:val="22"/>
        </w:rPr>
        <w:t>Employee can Login and Edit his own account.</w:t>
      </w:r>
    </w:p>
    <w:p w14:paraId="4E958C45" w14:textId="77777777" w:rsidR="00436AC2" w:rsidRDefault="00436AC2" w:rsidP="00D8023D">
      <w:pPr>
        <w:pStyle w:val="ListParagraph"/>
        <w:numPr>
          <w:ilvl w:val="0"/>
          <w:numId w:val="5"/>
        </w:numPr>
        <w:ind w:left="1418"/>
        <w:rPr>
          <w:rFonts w:cs="Times New Roman"/>
          <w:sz w:val="22"/>
          <w:szCs w:val="22"/>
        </w:rPr>
      </w:pPr>
      <w:r>
        <w:rPr>
          <w:rFonts w:cs="Times New Roman"/>
          <w:sz w:val="22"/>
          <w:szCs w:val="22"/>
        </w:rPr>
        <w:t>Employee can view the different service request.</w:t>
      </w:r>
    </w:p>
    <w:p w14:paraId="5A33039D" w14:textId="77777777" w:rsidR="00436AC2" w:rsidRPr="00436AC2" w:rsidRDefault="00436AC2" w:rsidP="00436AC2">
      <w:pPr>
        <w:pStyle w:val="ListParagraph"/>
        <w:numPr>
          <w:ilvl w:val="0"/>
          <w:numId w:val="5"/>
        </w:numPr>
        <w:ind w:left="1418"/>
        <w:rPr>
          <w:rFonts w:cs="Times New Roman"/>
          <w:sz w:val="22"/>
          <w:szCs w:val="22"/>
        </w:rPr>
      </w:pPr>
      <w:r>
        <w:rPr>
          <w:rFonts w:cs="Times New Roman"/>
          <w:sz w:val="22"/>
          <w:szCs w:val="22"/>
        </w:rPr>
        <w:t>Employee can update status of service and specify the comment or review on it</w:t>
      </w:r>
    </w:p>
    <w:p w14:paraId="721E81FD" w14:textId="77777777" w:rsidR="00B75473" w:rsidRPr="00436AC2" w:rsidRDefault="00D8023D" w:rsidP="00B75473">
      <w:pPr>
        <w:pStyle w:val="ListParagraph"/>
        <w:numPr>
          <w:ilvl w:val="0"/>
          <w:numId w:val="5"/>
        </w:numPr>
        <w:ind w:left="1418"/>
        <w:rPr>
          <w:rFonts w:cs="Times New Roman"/>
          <w:sz w:val="22"/>
          <w:szCs w:val="22"/>
        </w:rPr>
      </w:pPr>
      <w:r w:rsidRPr="008A3421">
        <w:rPr>
          <w:rFonts w:cs="Times New Roman"/>
          <w:sz w:val="22"/>
          <w:szCs w:val="22"/>
        </w:rPr>
        <w:t>By this system employee could li</w:t>
      </w:r>
      <w:r w:rsidR="00436AC2">
        <w:rPr>
          <w:rFonts w:cs="Times New Roman"/>
          <w:sz w:val="22"/>
          <w:szCs w:val="22"/>
        </w:rPr>
        <w:t xml:space="preserve">st, update the </w:t>
      </w:r>
      <w:r w:rsidRPr="008A3421">
        <w:rPr>
          <w:rFonts w:cs="Times New Roman"/>
          <w:sz w:val="22"/>
          <w:szCs w:val="22"/>
        </w:rPr>
        <w:t>stocks available.</w:t>
      </w:r>
    </w:p>
    <w:p w14:paraId="176DAC97" w14:textId="77777777" w:rsidR="00B75473" w:rsidRPr="008A3421" w:rsidRDefault="00B75473" w:rsidP="00D8023D">
      <w:pPr>
        <w:pStyle w:val="ListParagraph"/>
        <w:rPr>
          <w:rFonts w:cs="Times New Roman"/>
          <w:sz w:val="22"/>
          <w:szCs w:val="22"/>
        </w:rPr>
      </w:pPr>
    </w:p>
    <w:p w14:paraId="6582E310" w14:textId="77777777" w:rsidR="00D8023D" w:rsidRPr="008A3421" w:rsidRDefault="00D8023D" w:rsidP="00D8023D">
      <w:pPr>
        <w:pStyle w:val="Heading1"/>
        <w:ind w:left="0" w:firstLine="0"/>
        <w:rPr>
          <w:rFonts w:ascii="Times New Roman" w:hAnsi="Times New Roman" w:cs="Times New Roman"/>
        </w:rPr>
      </w:pPr>
      <w:r w:rsidRPr="008A3421">
        <w:rPr>
          <w:rFonts w:ascii="Times New Roman" w:hAnsi="Times New Roman" w:cs="Times New Roman"/>
        </w:rPr>
        <w:t xml:space="preserve">4. Non-functional Requirements </w:t>
      </w:r>
    </w:p>
    <w:p w14:paraId="694DBE38" w14:textId="77777777" w:rsidR="00D8023D" w:rsidRPr="008A3421" w:rsidRDefault="00D8023D" w:rsidP="00D8023D">
      <w:pPr>
        <w:pStyle w:val="BodyText"/>
        <w:numPr>
          <w:ilvl w:val="0"/>
          <w:numId w:val="7"/>
        </w:numPr>
        <w:rPr>
          <w:rFonts w:cs="Times New Roman"/>
          <w:sz w:val="22"/>
          <w:szCs w:val="22"/>
        </w:rPr>
      </w:pPr>
      <w:r w:rsidRPr="008A3421">
        <w:rPr>
          <w:rFonts w:cs="Times New Roman"/>
          <w:sz w:val="22"/>
          <w:szCs w:val="22"/>
        </w:rPr>
        <w:t>The website should use professional design, look and feel and color scheme.</w:t>
      </w:r>
    </w:p>
    <w:p w14:paraId="66874947" w14:textId="77777777" w:rsidR="00D8023D" w:rsidRPr="008A3421" w:rsidRDefault="00D8023D" w:rsidP="00D8023D">
      <w:pPr>
        <w:pStyle w:val="BodyText"/>
        <w:numPr>
          <w:ilvl w:val="0"/>
          <w:numId w:val="7"/>
        </w:numPr>
        <w:rPr>
          <w:rFonts w:cs="Times New Roman"/>
          <w:sz w:val="22"/>
          <w:szCs w:val="22"/>
        </w:rPr>
      </w:pPr>
      <w:r w:rsidRPr="008A3421">
        <w:rPr>
          <w:rFonts w:cs="Times New Roman"/>
          <w:sz w:val="22"/>
          <w:szCs w:val="22"/>
        </w:rPr>
        <w:t xml:space="preserve">Users will have no limitations for accessing the application through Internet. The portal being an internet application, it is difficult specify exact number of visitor or users. Hence we will target the system to support between 5 and 10 million users on launch of phase 1. </w:t>
      </w:r>
    </w:p>
    <w:p w14:paraId="6F1307F3" w14:textId="77777777" w:rsidR="00D8023D" w:rsidRPr="008A3421" w:rsidRDefault="00D8023D" w:rsidP="00D8023D">
      <w:pPr>
        <w:pStyle w:val="BodyText"/>
        <w:numPr>
          <w:ilvl w:val="0"/>
          <w:numId w:val="7"/>
        </w:numPr>
        <w:rPr>
          <w:rFonts w:cs="Times New Roman"/>
          <w:sz w:val="22"/>
          <w:szCs w:val="22"/>
        </w:rPr>
      </w:pPr>
      <w:r w:rsidRPr="008A3421">
        <w:rPr>
          <w:rFonts w:cs="Times New Roman"/>
          <w:sz w:val="22"/>
          <w:szCs w:val="22"/>
        </w:rPr>
        <w:t>Being a public website, the site must follow general usability guidelines for menus, navigation, colors, links and other actions provided on the screens.</w:t>
      </w:r>
    </w:p>
    <w:p w14:paraId="4824E957" w14:textId="77777777" w:rsidR="00D8023D" w:rsidRPr="008A3421" w:rsidRDefault="00D8023D" w:rsidP="00D8023D">
      <w:pPr>
        <w:pStyle w:val="BodyText"/>
        <w:numPr>
          <w:ilvl w:val="0"/>
          <w:numId w:val="7"/>
        </w:numPr>
        <w:rPr>
          <w:rFonts w:cs="Times New Roman"/>
          <w:sz w:val="22"/>
          <w:szCs w:val="22"/>
        </w:rPr>
      </w:pPr>
      <w:r w:rsidRPr="008A3421">
        <w:rPr>
          <w:rFonts w:cs="Times New Roman"/>
          <w:sz w:val="22"/>
          <w:szCs w:val="22"/>
        </w:rPr>
        <w:t>The system should be designed in such a manner that user will be able to complete tasks in minimum number of steps.</w:t>
      </w:r>
    </w:p>
    <w:p w14:paraId="4B189661" w14:textId="77777777" w:rsidR="00D8023D" w:rsidRDefault="00D8023D" w:rsidP="00D8023D">
      <w:pPr>
        <w:pStyle w:val="BodyText"/>
        <w:rPr>
          <w:rFonts w:ascii="Segoe UI" w:hAnsi="Segoe UI"/>
          <w:sz w:val="22"/>
          <w:szCs w:val="22"/>
        </w:rPr>
      </w:pPr>
    </w:p>
    <w:p w14:paraId="094DF709" w14:textId="77777777" w:rsidR="00B50568" w:rsidRPr="00B50568" w:rsidRDefault="00B50568" w:rsidP="00B50568">
      <w:pPr>
        <w:rPr>
          <w:rFonts w:cs="Times New Roman"/>
        </w:rPr>
      </w:pPr>
    </w:p>
    <w:p w14:paraId="0F0AC80C" w14:textId="77777777" w:rsidR="00B50568" w:rsidRPr="00B50568" w:rsidRDefault="00B50568" w:rsidP="00B50568">
      <w:pPr>
        <w:pStyle w:val="ListParagraph"/>
        <w:ind w:left="1418"/>
        <w:rPr>
          <w:rFonts w:cs="Times New Roman"/>
          <w:sz w:val="22"/>
          <w:szCs w:val="22"/>
        </w:rPr>
      </w:pPr>
    </w:p>
    <w:p w14:paraId="2BA93B8B" w14:textId="77777777" w:rsidR="004D6E48" w:rsidRDefault="004D6E48"/>
    <w:p w14:paraId="165E0C67" w14:textId="77777777" w:rsidR="004D6E48" w:rsidRDefault="004D6E48"/>
    <w:p w14:paraId="310E9B25" w14:textId="77777777" w:rsidR="004D6E48" w:rsidRDefault="004D6E48"/>
    <w:p w14:paraId="1862981C" w14:textId="77777777" w:rsidR="004D6E48" w:rsidRDefault="004D6E48"/>
    <w:p w14:paraId="19723075" w14:textId="77777777" w:rsidR="004D6E48" w:rsidRDefault="004D6E48"/>
    <w:p w14:paraId="4CB9BA84" w14:textId="77777777" w:rsidR="004D6E48" w:rsidRDefault="004D6E48"/>
    <w:p w14:paraId="0C3534C5" w14:textId="77777777" w:rsidR="004D6E48" w:rsidRDefault="004D6E48"/>
    <w:p w14:paraId="703622BC" w14:textId="77777777" w:rsidR="004D6E48" w:rsidRDefault="004D6E48"/>
    <w:p w14:paraId="67DF76D6" w14:textId="77777777" w:rsidR="004D6E48" w:rsidRDefault="004D6E48"/>
    <w:p w14:paraId="02DEE95B" w14:textId="77777777" w:rsidR="004D6E48" w:rsidRDefault="004D6E48"/>
    <w:p w14:paraId="3CAAF3F8" w14:textId="77777777" w:rsidR="004D6E48" w:rsidRDefault="004D6E48"/>
    <w:p w14:paraId="055E3582" w14:textId="77777777" w:rsidR="004D6E48" w:rsidRDefault="004D6E48"/>
    <w:p w14:paraId="0A37807D" w14:textId="77777777" w:rsidR="004D6E48" w:rsidRDefault="004D6E48"/>
    <w:p w14:paraId="0E490119" w14:textId="77777777" w:rsidR="004D6E48" w:rsidRDefault="004D6E48"/>
    <w:p w14:paraId="21BBCCB6" w14:textId="77777777" w:rsidR="004D6E48" w:rsidRDefault="004D6E48"/>
    <w:p w14:paraId="3CA93789" w14:textId="77777777" w:rsidR="004D6E48" w:rsidRDefault="004D6E48"/>
    <w:p w14:paraId="42C45F4E" w14:textId="77777777" w:rsidR="004D6E48" w:rsidRDefault="004D6E48"/>
    <w:p w14:paraId="028919B1" w14:textId="77777777" w:rsidR="004D6E48" w:rsidRDefault="004D6E48"/>
    <w:p w14:paraId="60AB536C" w14:textId="77777777" w:rsidR="004D6E48" w:rsidRDefault="004D6E48"/>
    <w:p w14:paraId="27AC31F3" w14:textId="77777777" w:rsidR="004D6E48" w:rsidRDefault="004D6E48"/>
    <w:p w14:paraId="14050E59" w14:textId="77777777" w:rsidR="004D6E48" w:rsidRDefault="004D6E48"/>
    <w:p w14:paraId="2104225C" w14:textId="77777777" w:rsidR="004D6E48" w:rsidRDefault="004D6E48"/>
    <w:p w14:paraId="36A6D57A" w14:textId="77777777" w:rsidR="004D6E48" w:rsidRDefault="004D6E48"/>
    <w:p w14:paraId="395869AF" w14:textId="77777777" w:rsidR="004D6E48" w:rsidRDefault="004D6E48"/>
    <w:sectPr w:rsidR="004D6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4A4E48B2"/>
    <w:multiLevelType w:val="multilevel"/>
    <w:tmpl w:val="106C3B48"/>
    <w:lvl w:ilvl="0">
      <w:start w:val="3"/>
      <w:numFmt w:val="decimal"/>
      <w:lvlText w:val="%1"/>
      <w:lvlJc w:val="left"/>
      <w:pPr>
        <w:ind w:left="384" w:hanging="384"/>
      </w:pPr>
      <w:rPr>
        <w:rFonts w:ascii="Arial" w:hAnsi="Arial" w:hint="default"/>
      </w:rPr>
    </w:lvl>
    <w:lvl w:ilvl="1">
      <w:start w:val="3"/>
      <w:numFmt w:val="decimal"/>
      <w:lvlText w:val="%1.%2"/>
      <w:lvlJc w:val="left"/>
      <w:pPr>
        <w:ind w:left="1014" w:hanging="384"/>
      </w:pPr>
      <w:rPr>
        <w:rFonts w:ascii="Arial" w:hAnsi="Arial" w:hint="default"/>
      </w:rPr>
    </w:lvl>
    <w:lvl w:ilvl="2">
      <w:start w:val="1"/>
      <w:numFmt w:val="decimal"/>
      <w:lvlText w:val="%1.%2.%3"/>
      <w:lvlJc w:val="left"/>
      <w:pPr>
        <w:ind w:left="1980" w:hanging="720"/>
      </w:pPr>
      <w:rPr>
        <w:rFonts w:ascii="Arial" w:hAnsi="Arial" w:hint="default"/>
      </w:rPr>
    </w:lvl>
    <w:lvl w:ilvl="3">
      <w:start w:val="1"/>
      <w:numFmt w:val="decimal"/>
      <w:lvlText w:val="%1.%2.%3.%4"/>
      <w:lvlJc w:val="left"/>
      <w:pPr>
        <w:ind w:left="2610" w:hanging="720"/>
      </w:pPr>
      <w:rPr>
        <w:rFonts w:ascii="Arial" w:hAnsi="Arial" w:hint="default"/>
      </w:rPr>
    </w:lvl>
    <w:lvl w:ilvl="4">
      <w:start w:val="1"/>
      <w:numFmt w:val="decimal"/>
      <w:lvlText w:val="%1.%2.%3.%4.%5"/>
      <w:lvlJc w:val="left"/>
      <w:pPr>
        <w:ind w:left="3600" w:hanging="1080"/>
      </w:pPr>
      <w:rPr>
        <w:rFonts w:ascii="Arial" w:hAnsi="Arial" w:hint="default"/>
      </w:rPr>
    </w:lvl>
    <w:lvl w:ilvl="5">
      <w:start w:val="1"/>
      <w:numFmt w:val="decimal"/>
      <w:lvlText w:val="%1.%2.%3.%4.%5.%6"/>
      <w:lvlJc w:val="left"/>
      <w:pPr>
        <w:ind w:left="4230" w:hanging="1080"/>
      </w:pPr>
      <w:rPr>
        <w:rFonts w:ascii="Arial" w:hAnsi="Arial" w:hint="default"/>
      </w:rPr>
    </w:lvl>
    <w:lvl w:ilvl="6">
      <w:start w:val="1"/>
      <w:numFmt w:val="decimal"/>
      <w:lvlText w:val="%1.%2.%3.%4.%5.%6.%7"/>
      <w:lvlJc w:val="left"/>
      <w:pPr>
        <w:ind w:left="5220" w:hanging="1440"/>
      </w:pPr>
      <w:rPr>
        <w:rFonts w:ascii="Arial" w:hAnsi="Arial" w:hint="default"/>
      </w:rPr>
    </w:lvl>
    <w:lvl w:ilvl="7">
      <w:start w:val="1"/>
      <w:numFmt w:val="decimal"/>
      <w:lvlText w:val="%1.%2.%3.%4.%5.%6.%7.%8"/>
      <w:lvlJc w:val="left"/>
      <w:pPr>
        <w:ind w:left="5850" w:hanging="1440"/>
      </w:pPr>
      <w:rPr>
        <w:rFonts w:ascii="Arial" w:hAnsi="Arial" w:hint="default"/>
      </w:rPr>
    </w:lvl>
    <w:lvl w:ilvl="8">
      <w:start w:val="1"/>
      <w:numFmt w:val="decimal"/>
      <w:lvlText w:val="%1.%2.%3.%4.%5.%6.%7.%8.%9"/>
      <w:lvlJc w:val="left"/>
      <w:pPr>
        <w:ind w:left="6840" w:hanging="1800"/>
      </w:pPr>
      <w:rPr>
        <w:rFonts w:ascii="Arial" w:hAnsi="Arial" w:hint="default"/>
      </w:rPr>
    </w:lvl>
  </w:abstractNum>
  <w:num w:numId="1">
    <w:abstractNumId w:val="0"/>
  </w:num>
  <w:num w:numId="2">
    <w:abstractNumId w:val="3"/>
  </w:num>
  <w:num w:numId="3">
    <w:abstractNumId w:val="4"/>
  </w:num>
  <w:num w:numId="4">
    <w:abstractNumId w:val="5"/>
  </w:num>
  <w:num w:numId="5">
    <w:abstractNumId w:val="1"/>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E48"/>
    <w:rsid w:val="00070700"/>
    <w:rsid w:val="000F0522"/>
    <w:rsid w:val="002224A4"/>
    <w:rsid w:val="0025280C"/>
    <w:rsid w:val="002E41E6"/>
    <w:rsid w:val="00436AC2"/>
    <w:rsid w:val="004D6E48"/>
    <w:rsid w:val="004F012A"/>
    <w:rsid w:val="006F159D"/>
    <w:rsid w:val="00852918"/>
    <w:rsid w:val="00B50568"/>
    <w:rsid w:val="00B534E0"/>
    <w:rsid w:val="00B75473"/>
    <w:rsid w:val="00D80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2A3D"/>
  <w15:chartTrackingRefBased/>
  <w15:docId w15:val="{BBB30887-F871-4E8A-9E88-DB8470E4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link w:val="Heading1Char"/>
    <w:qFormat/>
    <w:rsid w:val="004D6E48"/>
    <w:pPr>
      <w:numPr>
        <w:numId w:val="1"/>
      </w:numPr>
      <w:outlineLvl w:val="0"/>
    </w:pPr>
    <w:rPr>
      <w:b/>
      <w:bCs/>
      <w:sz w:val="32"/>
      <w:szCs w:val="32"/>
    </w:rPr>
  </w:style>
  <w:style w:type="paragraph" w:styleId="Heading2">
    <w:name w:val="heading 2"/>
    <w:basedOn w:val="Heading"/>
    <w:next w:val="BodyText"/>
    <w:link w:val="Heading2Char"/>
    <w:qFormat/>
    <w:rsid w:val="004D6E48"/>
    <w:pPr>
      <w:numPr>
        <w:ilvl w:val="1"/>
        <w:numId w:val="1"/>
      </w:numPr>
      <w:outlineLvl w:val="1"/>
    </w:pPr>
    <w:rPr>
      <w:b/>
      <w:bCs/>
      <w:i/>
      <w:iCs/>
    </w:rPr>
  </w:style>
  <w:style w:type="paragraph" w:styleId="Heading3">
    <w:name w:val="heading 3"/>
    <w:basedOn w:val="Heading"/>
    <w:next w:val="BodyText"/>
    <w:link w:val="Heading3Char"/>
    <w:qFormat/>
    <w:rsid w:val="004D6E48"/>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6E4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Heading">
    <w:name w:val="Contents Heading"/>
    <w:basedOn w:val="Normal"/>
    <w:rsid w:val="004D6E48"/>
    <w:pPr>
      <w:keepNext/>
      <w:widowControl w:val="0"/>
      <w:suppressLineNumbers/>
      <w:suppressAutoHyphens/>
      <w:spacing w:before="240" w:after="120" w:line="240" w:lineRule="auto"/>
    </w:pPr>
    <w:rPr>
      <w:rFonts w:ascii="Arial" w:eastAsia="SimSun" w:hAnsi="Arial" w:cs="Mangal"/>
      <w:b/>
      <w:bCs/>
      <w:kern w:val="1"/>
      <w:sz w:val="32"/>
      <w:szCs w:val="32"/>
      <w:lang w:val="en-US" w:eastAsia="hi-IN" w:bidi="hi-IN"/>
    </w:rPr>
  </w:style>
  <w:style w:type="character" w:customStyle="1" w:styleId="Heading1Char">
    <w:name w:val="Heading 1 Char"/>
    <w:basedOn w:val="DefaultParagraphFont"/>
    <w:link w:val="Heading1"/>
    <w:rsid w:val="004D6E48"/>
    <w:rPr>
      <w:rFonts w:ascii="Arial" w:eastAsia="SimSun" w:hAnsi="Arial" w:cs="Mangal"/>
      <w:b/>
      <w:bCs/>
      <w:kern w:val="1"/>
      <w:sz w:val="32"/>
      <w:szCs w:val="32"/>
      <w:lang w:val="en-US" w:eastAsia="hi-IN" w:bidi="hi-IN"/>
    </w:rPr>
  </w:style>
  <w:style w:type="character" w:customStyle="1" w:styleId="Heading2Char">
    <w:name w:val="Heading 2 Char"/>
    <w:basedOn w:val="DefaultParagraphFont"/>
    <w:link w:val="Heading2"/>
    <w:rsid w:val="004D6E48"/>
    <w:rPr>
      <w:rFonts w:ascii="Arial" w:eastAsia="SimSun" w:hAnsi="Arial" w:cs="Mangal"/>
      <w:b/>
      <w:bCs/>
      <w:i/>
      <w:iCs/>
      <w:kern w:val="1"/>
      <w:sz w:val="28"/>
      <w:szCs w:val="28"/>
      <w:lang w:val="en-US" w:eastAsia="hi-IN" w:bidi="hi-IN"/>
    </w:rPr>
  </w:style>
  <w:style w:type="character" w:customStyle="1" w:styleId="Heading3Char">
    <w:name w:val="Heading 3 Char"/>
    <w:basedOn w:val="DefaultParagraphFont"/>
    <w:link w:val="Heading3"/>
    <w:rsid w:val="004D6E48"/>
    <w:rPr>
      <w:rFonts w:ascii="Arial" w:eastAsia="SimSun" w:hAnsi="Arial" w:cs="Mangal"/>
      <w:b/>
      <w:bCs/>
      <w:kern w:val="1"/>
      <w:sz w:val="28"/>
      <w:szCs w:val="28"/>
      <w:lang w:val="en-US" w:eastAsia="hi-IN" w:bidi="hi-IN"/>
    </w:rPr>
  </w:style>
  <w:style w:type="paragraph" w:customStyle="1" w:styleId="Heading">
    <w:name w:val="Heading"/>
    <w:basedOn w:val="Normal"/>
    <w:next w:val="BodyText"/>
    <w:rsid w:val="004D6E48"/>
    <w:pPr>
      <w:keepNext/>
      <w:widowControl w:val="0"/>
      <w:suppressAutoHyphens/>
      <w:spacing w:before="240" w:after="120" w:line="240" w:lineRule="auto"/>
    </w:pPr>
    <w:rPr>
      <w:rFonts w:ascii="Arial" w:eastAsia="SimSun" w:hAnsi="Arial" w:cs="Mangal"/>
      <w:kern w:val="1"/>
      <w:sz w:val="28"/>
      <w:szCs w:val="28"/>
      <w:lang w:val="en-US" w:eastAsia="hi-IN" w:bidi="hi-IN"/>
    </w:rPr>
  </w:style>
  <w:style w:type="paragraph" w:styleId="BodyText">
    <w:name w:val="Body Text"/>
    <w:basedOn w:val="Normal"/>
    <w:link w:val="BodyTextChar"/>
    <w:rsid w:val="004D6E48"/>
    <w:pPr>
      <w:widowControl w:val="0"/>
      <w:suppressAutoHyphens/>
      <w:spacing w:after="120" w:line="240" w:lineRule="auto"/>
    </w:pPr>
    <w:rPr>
      <w:rFonts w:ascii="Times New Roman" w:eastAsia="SimSun" w:hAnsi="Times New Roman" w:cs="Mangal"/>
      <w:kern w:val="1"/>
      <w:sz w:val="24"/>
      <w:szCs w:val="24"/>
      <w:lang w:val="en-US" w:eastAsia="hi-IN" w:bidi="hi-IN"/>
    </w:rPr>
  </w:style>
  <w:style w:type="character" w:customStyle="1" w:styleId="BodyTextChar">
    <w:name w:val="Body Text Char"/>
    <w:basedOn w:val="DefaultParagraphFont"/>
    <w:link w:val="BodyText"/>
    <w:rsid w:val="004D6E48"/>
    <w:rPr>
      <w:rFonts w:ascii="Times New Roman" w:eastAsia="SimSun" w:hAnsi="Times New Roman" w:cs="Mangal"/>
      <w:kern w:val="1"/>
      <w:sz w:val="24"/>
      <w:szCs w:val="24"/>
      <w:lang w:val="en-US" w:eastAsia="hi-IN" w:bidi="hi-IN"/>
    </w:rPr>
  </w:style>
  <w:style w:type="paragraph" w:styleId="ListParagraph">
    <w:name w:val="List Paragraph"/>
    <w:basedOn w:val="Normal"/>
    <w:uiPriority w:val="34"/>
    <w:qFormat/>
    <w:rsid w:val="004D6E48"/>
    <w:pPr>
      <w:widowControl w:val="0"/>
      <w:suppressAutoHyphens/>
      <w:spacing w:after="0" w:line="240" w:lineRule="auto"/>
    </w:pPr>
    <w:rPr>
      <w:rFonts w:ascii="Times New Roman" w:eastAsia="SimSun" w:hAnsi="Times New Roman" w:cs="Mangal"/>
      <w:kern w:val="1"/>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Gunjal</dc:creator>
  <cp:keywords/>
  <dc:description/>
  <cp:lastModifiedBy>omkar badhe</cp:lastModifiedBy>
  <cp:revision>8</cp:revision>
  <cp:lastPrinted>2022-01-20T18:27:00Z</cp:lastPrinted>
  <dcterms:created xsi:type="dcterms:W3CDTF">2022-01-20T17:42:00Z</dcterms:created>
  <dcterms:modified xsi:type="dcterms:W3CDTF">2022-02-07T18:02:00Z</dcterms:modified>
</cp:coreProperties>
</file>